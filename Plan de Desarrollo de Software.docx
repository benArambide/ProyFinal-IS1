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EFB" w:rsidRDefault="004E132E">
      <w:pPr>
        <w:pStyle w:val="Ttulo20"/>
        <w:jc w:val="right"/>
        <w:rPr>
          <w:lang w:val="es-ES"/>
        </w:rPr>
      </w:pPr>
      <w:r>
        <w:rPr>
          <w:lang w:val="es-ES"/>
        </w:rPr>
        <w:t>MistiStore</w:t>
      </w:r>
    </w:p>
    <w:p w:rsidR="00604EFB" w:rsidRDefault="00631CE2">
      <w:pPr>
        <w:pStyle w:val="Ttulo20"/>
        <w:jc w:val="right"/>
        <w:rPr>
          <w:lang w:val="es-ES"/>
        </w:rPr>
      </w:pPr>
      <w:r>
        <w:rPr>
          <w:lang w:val="es-ES"/>
        </w:rPr>
        <w:fldChar w:fldCharType="begin"/>
      </w:r>
      <w:r w:rsidR="004E132E">
        <w:rPr>
          <w:lang w:val="es-ES"/>
        </w:rPr>
        <w:instrText xml:space="preserve"> TITLE </w:instrText>
      </w:r>
      <w:r>
        <w:rPr>
          <w:lang w:val="es-ES"/>
        </w:rPr>
        <w:fldChar w:fldCharType="separate"/>
      </w:r>
      <w:r w:rsidR="004E132E">
        <w:rPr>
          <w:lang w:val="es-ES"/>
        </w:rPr>
        <w:t>Plan de Desarrollo de Software</w:t>
      </w:r>
      <w:r>
        <w:rPr>
          <w:lang w:val="es-ES"/>
        </w:rPr>
        <w:fldChar w:fldCharType="end"/>
      </w:r>
    </w:p>
    <w:p w:rsidR="00604EFB" w:rsidRDefault="00604EFB">
      <w:pPr>
        <w:pStyle w:val="Ttulo20"/>
        <w:jc w:val="right"/>
        <w:rPr>
          <w:lang w:val="es-ES"/>
        </w:rPr>
      </w:pPr>
    </w:p>
    <w:p w:rsidR="00604EFB" w:rsidRDefault="004E132E">
      <w:pPr>
        <w:pStyle w:val="Ttulo20"/>
        <w:jc w:val="right"/>
        <w:rPr>
          <w:sz w:val="28"/>
          <w:lang w:val="es-ES"/>
        </w:rPr>
      </w:pPr>
      <w:r>
        <w:rPr>
          <w:sz w:val="28"/>
          <w:lang w:val="es-ES"/>
        </w:rPr>
        <w:t>Versión</w:t>
      </w:r>
      <w:r>
        <w:rPr>
          <w:rFonts w:eastAsia="Arial"/>
          <w:sz w:val="28"/>
          <w:lang w:val="es-ES"/>
        </w:rPr>
        <w:t xml:space="preserve"> </w:t>
      </w:r>
      <w:r>
        <w:rPr>
          <w:sz w:val="28"/>
          <w:lang w:val="es-ES"/>
        </w:rPr>
        <w:t>1.</w:t>
      </w:r>
      <w:r w:rsidR="00EE77DE">
        <w:rPr>
          <w:sz w:val="28"/>
          <w:lang w:val="es-ES"/>
        </w:rPr>
        <w:t>8</w:t>
      </w:r>
      <w:bookmarkStart w:id="0" w:name="_GoBack"/>
      <w:bookmarkEnd w:id="0"/>
    </w:p>
    <w:p w:rsidR="00604EFB" w:rsidRDefault="00604EFB">
      <w:pPr>
        <w:pStyle w:val="Ttulo20"/>
        <w:rPr>
          <w:sz w:val="28"/>
          <w:lang w:val="es-ES"/>
        </w:rPr>
      </w:pPr>
    </w:p>
    <w:p w:rsidR="00604EFB" w:rsidRDefault="00604EFB">
      <w:pPr>
        <w:rPr>
          <w:rFonts w:ascii="Arial" w:hAnsi="Arial" w:cs="Arial"/>
        </w:rPr>
      </w:pPr>
    </w:p>
    <w:p w:rsidR="00604EFB" w:rsidRDefault="00604EFB">
      <w:pPr>
        <w:sectPr w:rsidR="00604EFB">
          <w:headerReference w:type="default" r:id="rId8"/>
          <w:pgSz w:w="12240" w:h="15840"/>
          <w:pgMar w:top="833" w:right="1440" w:bottom="1440" w:left="1440" w:header="720" w:footer="720" w:gutter="0"/>
          <w:cols w:space="720"/>
          <w:docGrid w:linePitch="360"/>
        </w:sectPr>
      </w:pPr>
    </w:p>
    <w:p w:rsidR="00604EFB" w:rsidRDefault="004E132E">
      <w:pPr>
        <w:pStyle w:val="Ttulo10"/>
      </w:pPr>
      <w:r>
        <w:lastRenderedPageBreak/>
        <w:t>Historial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Revisiones</w:t>
      </w:r>
    </w:p>
    <w:p w:rsidR="00604EFB" w:rsidRDefault="00604EFB">
      <w:pPr>
        <w:rPr>
          <w:rFonts w:ascii="Arial" w:hAnsi="Arial" w:cs="Arial"/>
        </w:rPr>
      </w:pPr>
    </w:p>
    <w:tbl>
      <w:tblPr>
        <w:tblW w:w="9880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2376"/>
        <w:gridCol w:w="1189"/>
        <w:gridCol w:w="3862"/>
        <w:gridCol w:w="2453"/>
      </w:tblGrid>
      <w:tr w:rsidR="00604EFB" w:rsidTr="00CC54CE">
        <w:trPr>
          <w:trHeight w:val="31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604EFB" w:rsidTr="00CC54CE">
        <w:trPr>
          <w:trHeight w:val="53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04/06/12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preliminar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documento.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Eddy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Caceres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Huacarpuma</w:t>
            </w:r>
          </w:p>
        </w:tc>
      </w:tr>
      <w:tr w:rsidR="00604EFB" w:rsidTr="00CC54CE">
        <w:trPr>
          <w:trHeight w:val="53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05/06/12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agregó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algunas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restricciones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y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reviso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la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introducción.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4EFB" w:rsidRDefault="00564E66" w:rsidP="00CC54C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</w:t>
            </w:r>
            <w:r w:rsidR="004E132E">
              <w:rPr>
                <w:rFonts w:ascii="Arial" w:eastAsia="Arial" w:hAnsi="Arial" w:cs="Arial"/>
              </w:rPr>
              <w:t xml:space="preserve"> </w:t>
            </w:r>
            <w:r w:rsidR="004E132E">
              <w:rPr>
                <w:rFonts w:ascii="Arial" w:hAnsi="Arial" w:cs="Arial"/>
              </w:rPr>
              <w:t>M</w:t>
            </w:r>
            <w:r w:rsidR="00CC54CE">
              <w:rPr>
                <w:rFonts w:ascii="Arial" w:hAnsi="Arial" w:cs="Arial"/>
              </w:rPr>
              <w:t>iguel</w:t>
            </w:r>
            <w:r w:rsidR="004E132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Huamán</w:t>
            </w:r>
            <w:r w:rsidR="004E132E">
              <w:rPr>
                <w:rFonts w:ascii="Arial" w:eastAsia="Arial" w:hAnsi="Arial" w:cs="Arial"/>
              </w:rPr>
              <w:t xml:space="preserve"> </w:t>
            </w:r>
            <w:r w:rsidR="004E132E">
              <w:rPr>
                <w:rFonts w:ascii="Arial" w:hAnsi="Arial" w:cs="Arial"/>
              </w:rPr>
              <w:t>Cruz</w:t>
            </w:r>
          </w:p>
        </w:tc>
      </w:tr>
      <w:tr w:rsidR="00604EFB" w:rsidTr="00CC54CE">
        <w:trPr>
          <w:trHeight w:val="53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13/06/12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Entregable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Eddy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Caceres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Huacarpuma</w:t>
            </w:r>
          </w:p>
        </w:tc>
      </w:tr>
      <w:tr w:rsidR="00604EFB" w:rsidTr="00CC54CE">
        <w:trPr>
          <w:trHeight w:val="53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13/06/12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Revisión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primer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entregable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clase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Cliente(Profesor)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Robert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Arizaca</w:t>
            </w:r>
            <w:proofErr w:type="spellEnd"/>
          </w:p>
        </w:tc>
      </w:tr>
      <w:tr w:rsidR="00604EFB" w:rsidTr="00CC54CE">
        <w:trPr>
          <w:trHeight w:val="53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13/06/12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adicionales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para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mejorar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plan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desarrollo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Rommel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Quintanilla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Cruz</w:t>
            </w:r>
          </w:p>
        </w:tc>
      </w:tr>
      <w:tr w:rsidR="00604EFB" w:rsidTr="00CC54CE">
        <w:trPr>
          <w:trHeight w:val="53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14/06/12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4EFB" w:rsidRDefault="004E132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Mejoras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las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observaciones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la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primera</w:t>
            </w:r>
            <w:r>
              <w:rPr>
                <w:rFonts w:ascii="Arial" w:eastAsia="Arial" w:hAnsi="Arial" w:cs="Arial"/>
              </w:rPr>
              <w:t xml:space="preserve"> </w:t>
            </w:r>
            <w:r w:rsidR="00564E66">
              <w:rPr>
                <w:rFonts w:ascii="Arial" w:hAnsi="Arial" w:cs="Arial"/>
              </w:rPr>
              <w:t>versión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entregable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4EFB" w:rsidRDefault="00564E66" w:rsidP="00CC54C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</w:t>
            </w:r>
            <w:r w:rsidR="004E132E">
              <w:rPr>
                <w:rFonts w:ascii="Arial" w:eastAsia="Arial" w:hAnsi="Arial" w:cs="Arial"/>
              </w:rPr>
              <w:t xml:space="preserve"> </w:t>
            </w:r>
            <w:r w:rsidR="004E132E">
              <w:rPr>
                <w:rFonts w:ascii="Arial" w:hAnsi="Arial" w:cs="Arial"/>
              </w:rPr>
              <w:t>M</w:t>
            </w:r>
            <w:r w:rsidR="00CC54CE">
              <w:rPr>
                <w:rFonts w:ascii="Arial" w:hAnsi="Arial" w:cs="Arial"/>
              </w:rPr>
              <w:t>iguel</w:t>
            </w:r>
            <w:r w:rsidR="004E132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Huamán</w:t>
            </w:r>
            <w:r w:rsidR="004E132E">
              <w:rPr>
                <w:rFonts w:ascii="Arial" w:eastAsia="Arial" w:hAnsi="Arial" w:cs="Arial"/>
              </w:rPr>
              <w:t xml:space="preserve"> </w:t>
            </w:r>
            <w:r w:rsidR="004E132E">
              <w:rPr>
                <w:rFonts w:ascii="Arial" w:hAnsi="Arial" w:cs="Arial"/>
              </w:rPr>
              <w:t>Cruz</w:t>
            </w:r>
          </w:p>
        </w:tc>
      </w:tr>
      <w:tr w:rsidR="00CC54CE" w:rsidTr="00CC54CE">
        <w:trPr>
          <w:trHeight w:val="531"/>
        </w:trPr>
        <w:tc>
          <w:tcPr>
            <w:tcW w:w="23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54CE" w:rsidRDefault="00CC54CE" w:rsidP="009B341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17/06/12</w:t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54CE" w:rsidRDefault="00CC54CE" w:rsidP="009B341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3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54CE" w:rsidRDefault="00CC54CE" w:rsidP="009B341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Verificación de Roles y Revisión de Fechas</w:t>
            </w:r>
          </w:p>
        </w:tc>
        <w:tc>
          <w:tcPr>
            <w:tcW w:w="2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4CE" w:rsidRDefault="00CC54CE" w:rsidP="009B341E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Eddy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Caceres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Huacarpuma</w:t>
            </w:r>
          </w:p>
        </w:tc>
      </w:tr>
      <w:tr w:rsidR="000A3393" w:rsidTr="00DC0497">
        <w:trPr>
          <w:trHeight w:val="531"/>
        </w:trPr>
        <w:tc>
          <w:tcPr>
            <w:tcW w:w="23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3393" w:rsidRDefault="000A3393" w:rsidP="00DC049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18/06/12</w:t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3393" w:rsidRDefault="000A3393" w:rsidP="00DC049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3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3393" w:rsidRDefault="000A3393" w:rsidP="00DC049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Correcciones de la última revisión del cliente y del Director de Proyecto</w:t>
            </w:r>
          </w:p>
        </w:tc>
        <w:tc>
          <w:tcPr>
            <w:tcW w:w="2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3393" w:rsidRDefault="000A3393" w:rsidP="00DC049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Miguel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Huamán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Cruz</w:t>
            </w:r>
          </w:p>
        </w:tc>
      </w:tr>
      <w:tr w:rsidR="000A3393" w:rsidTr="00DC0497">
        <w:trPr>
          <w:trHeight w:val="531"/>
        </w:trPr>
        <w:tc>
          <w:tcPr>
            <w:tcW w:w="23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3393" w:rsidRDefault="000A3393" w:rsidP="00DC049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22/06/12</w:t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3393" w:rsidRDefault="000A3393" w:rsidP="00DC049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3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3393" w:rsidRDefault="000A3393" w:rsidP="00DC049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planificación y repartición de deberes</w:t>
            </w:r>
          </w:p>
        </w:tc>
        <w:tc>
          <w:tcPr>
            <w:tcW w:w="2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3393" w:rsidRDefault="000A3393" w:rsidP="00DC049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Rommel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Quintanilla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Cruz</w:t>
            </w:r>
          </w:p>
        </w:tc>
      </w:tr>
      <w:tr w:rsidR="00EE77DE" w:rsidTr="00DC0497">
        <w:trPr>
          <w:trHeight w:val="531"/>
        </w:trPr>
        <w:tc>
          <w:tcPr>
            <w:tcW w:w="23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77DE" w:rsidRDefault="00EE77DE" w:rsidP="00DC049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09/07/12</w:t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77DE" w:rsidRDefault="00EE77DE" w:rsidP="00DC049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  <w:tc>
          <w:tcPr>
            <w:tcW w:w="3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77DE" w:rsidRDefault="00EE77DE" w:rsidP="00DC049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Avance de proyecto</w:t>
            </w:r>
          </w:p>
        </w:tc>
        <w:tc>
          <w:tcPr>
            <w:tcW w:w="2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77DE" w:rsidRDefault="00EE77DE" w:rsidP="00DC049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Rommel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Quintanilla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Cruz</w:t>
            </w:r>
          </w:p>
        </w:tc>
      </w:tr>
      <w:tr w:rsidR="00EE77DE" w:rsidTr="00DC0497">
        <w:trPr>
          <w:trHeight w:val="531"/>
        </w:trPr>
        <w:tc>
          <w:tcPr>
            <w:tcW w:w="23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77DE" w:rsidRDefault="00EE77DE" w:rsidP="00DC049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>
              <w:rPr>
                <w:rFonts w:ascii="Arial" w:hAnsi="Arial" w:cs="Arial"/>
              </w:rPr>
              <w:t>/07/12</w:t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77DE" w:rsidRDefault="00EE77DE" w:rsidP="00DC049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3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77DE" w:rsidRDefault="00EE77DE" w:rsidP="00DC049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Actualización de Reuniones de </w:t>
            </w:r>
            <w:proofErr w:type="spellStart"/>
            <w:r>
              <w:rPr>
                <w:rFonts w:ascii="Arial" w:hAnsi="Arial" w:cs="Arial"/>
              </w:rPr>
              <w:t>Avanze</w:t>
            </w:r>
            <w:proofErr w:type="spellEnd"/>
          </w:p>
        </w:tc>
        <w:tc>
          <w:tcPr>
            <w:tcW w:w="2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77DE" w:rsidRDefault="00EE77DE" w:rsidP="00DC049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Miguel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Huamán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Cruz</w:t>
            </w:r>
          </w:p>
        </w:tc>
      </w:tr>
    </w:tbl>
    <w:p w:rsidR="00604EFB" w:rsidRDefault="004E132E">
      <w:pPr>
        <w:pStyle w:val="Ttulo10"/>
        <w:pageBreakBefore/>
        <w:sectPr w:rsidR="00604EF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Tabla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Contenidos</w:t>
      </w:r>
    </w:p>
    <w:p w:rsidR="00604EFB" w:rsidRPr="00CC54CE" w:rsidRDefault="00631CE2">
      <w:pPr>
        <w:pStyle w:val="TDC1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lastRenderedPageBreak/>
        <w:fldChar w:fldCharType="begin"/>
      </w:r>
      <w:r w:rsidR="004E132E" w:rsidRPr="00CC54CE">
        <w:rPr>
          <w:rFonts w:ascii="Arial" w:hAnsi="Arial" w:cs="Arial"/>
          <w:sz w:val="24"/>
        </w:rPr>
        <w:instrText xml:space="preserve"> TOC </w:instrText>
      </w:r>
      <w:r w:rsidRPr="00CC54CE">
        <w:rPr>
          <w:rFonts w:ascii="Arial" w:hAnsi="Arial" w:cs="Arial"/>
          <w:sz w:val="24"/>
        </w:rPr>
        <w:fldChar w:fldCharType="separate"/>
      </w:r>
      <w:r w:rsidR="004E132E" w:rsidRPr="00CC54CE">
        <w:rPr>
          <w:rFonts w:ascii="Arial" w:hAnsi="Arial" w:cs="Arial"/>
          <w:sz w:val="24"/>
        </w:rPr>
        <w:t>1. Introducción</w:t>
      </w:r>
      <w:r w:rsidR="004E132E" w:rsidRPr="00CC54CE">
        <w:rPr>
          <w:rFonts w:ascii="Arial" w:hAnsi="Arial" w:cs="Arial"/>
          <w:sz w:val="24"/>
        </w:rPr>
        <w:tab/>
        <w:t>4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1.1. Propósito</w:t>
      </w:r>
      <w:r w:rsidRPr="00CC54CE">
        <w:rPr>
          <w:rFonts w:ascii="Arial" w:hAnsi="Arial" w:cs="Arial"/>
          <w:sz w:val="24"/>
        </w:rPr>
        <w:tab/>
        <w:t>4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1.2. Alcance</w:t>
      </w:r>
      <w:r w:rsidRPr="00CC54CE">
        <w:rPr>
          <w:rFonts w:ascii="Arial" w:hAnsi="Arial" w:cs="Arial"/>
          <w:sz w:val="24"/>
        </w:rPr>
        <w:tab/>
        <w:t>4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1.3. Resumen</w:t>
      </w:r>
      <w:r w:rsidRPr="00CC54CE">
        <w:rPr>
          <w:rFonts w:ascii="Arial" w:hAnsi="Arial" w:cs="Arial"/>
          <w:sz w:val="24"/>
        </w:rPr>
        <w:tab/>
        <w:t>4</w:t>
      </w:r>
    </w:p>
    <w:p w:rsidR="00604EFB" w:rsidRPr="00CC54CE" w:rsidRDefault="004E132E">
      <w:pPr>
        <w:pStyle w:val="TDC1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2. Descripción del Proyecto</w:t>
      </w:r>
      <w:r w:rsidRPr="00CC54CE">
        <w:rPr>
          <w:rFonts w:ascii="Arial" w:hAnsi="Arial" w:cs="Arial"/>
          <w:sz w:val="24"/>
        </w:rPr>
        <w:tab/>
        <w:t>4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2.1. Objetivo del Proyecto, Ámbito de aplicación, y Objetivos</w:t>
      </w:r>
      <w:r w:rsidRPr="00CC54CE">
        <w:rPr>
          <w:rFonts w:ascii="Arial" w:hAnsi="Arial" w:cs="Arial"/>
          <w:sz w:val="24"/>
        </w:rPr>
        <w:tab/>
        <w:t>4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2.2. Supuestos y Restricciones</w:t>
      </w:r>
      <w:r w:rsidRPr="00CC54CE">
        <w:rPr>
          <w:rFonts w:ascii="Arial" w:hAnsi="Arial" w:cs="Arial"/>
          <w:sz w:val="24"/>
        </w:rPr>
        <w:tab/>
        <w:t>4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2.3. Entregables del Proyecto</w:t>
      </w:r>
      <w:r w:rsidRPr="00CC54CE">
        <w:rPr>
          <w:rFonts w:ascii="Arial" w:hAnsi="Arial" w:cs="Arial"/>
          <w:sz w:val="24"/>
        </w:rPr>
        <w:tab/>
        <w:t>5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2.4. Evolución del Plan de Desarrollo de Software</w:t>
      </w:r>
      <w:r w:rsidRPr="00CC54CE">
        <w:rPr>
          <w:rFonts w:ascii="Arial" w:hAnsi="Arial" w:cs="Arial"/>
          <w:sz w:val="24"/>
        </w:rPr>
        <w:tab/>
        <w:t>5</w:t>
      </w:r>
    </w:p>
    <w:p w:rsidR="00604EFB" w:rsidRPr="00CC54CE" w:rsidRDefault="004E132E">
      <w:pPr>
        <w:pStyle w:val="TDC1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3. Organización del Proyecto</w:t>
      </w:r>
      <w:r w:rsidRPr="00CC54CE">
        <w:rPr>
          <w:rFonts w:ascii="Arial" w:hAnsi="Arial" w:cs="Arial"/>
          <w:sz w:val="24"/>
        </w:rPr>
        <w:tab/>
        <w:t>5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3.1 Estructura Organizacional del Equipo de Trabajo</w:t>
      </w:r>
      <w:r w:rsidRPr="00CC54CE">
        <w:rPr>
          <w:rFonts w:ascii="Arial" w:hAnsi="Arial" w:cs="Arial"/>
          <w:sz w:val="24"/>
        </w:rPr>
        <w:tab/>
        <w:t>5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3.1.1 Roles</w:t>
      </w:r>
      <w:r w:rsidRPr="00CC54CE">
        <w:rPr>
          <w:rFonts w:ascii="Arial" w:hAnsi="Arial" w:cs="Arial"/>
          <w:sz w:val="24"/>
        </w:rPr>
        <w:tab/>
        <w:t>5</w:t>
      </w:r>
    </w:p>
    <w:p w:rsidR="00604EFB" w:rsidRPr="00CC54CE" w:rsidRDefault="004E132E">
      <w:pPr>
        <w:pStyle w:val="TDC1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4. Proceso de Gestión</w:t>
      </w:r>
      <w:r w:rsidRPr="00CC54CE">
        <w:rPr>
          <w:rFonts w:ascii="Arial" w:hAnsi="Arial" w:cs="Arial"/>
          <w:sz w:val="24"/>
        </w:rPr>
        <w:tab/>
        <w:t>5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4.1. Estimaciones del Proyecto</w:t>
      </w:r>
      <w:r w:rsidRPr="00CC54CE">
        <w:rPr>
          <w:rFonts w:ascii="Arial" w:hAnsi="Arial" w:cs="Arial"/>
          <w:sz w:val="24"/>
        </w:rPr>
        <w:tab/>
        <w:t>5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4.2. Plan del Proyecto</w:t>
      </w:r>
      <w:r w:rsidRPr="00CC54CE">
        <w:rPr>
          <w:rFonts w:ascii="Arial" w:hAnsi="Arial" w:cs="Arial"/>
          <w:sz w:val="24"/>
        </w:rPr>
        <w:tab/>
        <w:t>6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4.2.1. Plan de Iteraciones</w:t>
      </w:r>
      <w:r w:rsidRPr="00CC54CE">
        <w:rPr>
          <w:rFonts w:ascii="Arial" w:hAnsi="Arial" w:cs="Arial"/>
          <w:sz w:val="24"/>
        </w:rPr>
        <w:tab/>
        <w:t>6</w:t>
      </w:r>
    </w:p>
    <w:p w:rsidR="00604EFB" w:rsidRPr="00CC54CE" w:rsidRDefault="004E132E">
      <w:pPr>
        <w:pStyle w:val="TDC3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4.2.2. Objetivos de las Iteraciones</w:t>
      </w:r>
      <w:r w:rsidRPr="00CC54CE">
        <w:rPr>
          <w:rFonts w:ascii="Arial" w:hAnsi="Arial" w:cs="Arial"/>
          <w:sz w:val="24"/>
        </w:rPr>
        <w:tab/>
        <w:t>6</w:t>
      </w:r>
    </w:p>
    <w:p w:rsidR="00604EFB" w:rsidRPr="00CC54CE" w:rsidRDefault="004E132E">
      <w:pPr>
        <w:pStyle w:val="TDC3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4.2.3. Calendario del Proyecto</w:t>
      </w:r>
      <w:r w:rsidRPr="00CC54CE">
        <w:rPr>
          <w:rFonts w:ascii="Arial" w:hAnsi="Arial" w:cs="Arial"/>
          <w:sz w:val="24"/>
        </w:rPr>
        <w:tab/>
        <w:t>7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</w:pPr>
      <w:r w:rsidRPr="00CC54CE">
        <w:rPr>
          <w:rFonts w:ascii="Arial" w:hAnsi="Arial" w:cs="Arial"/>
          <w:sz w:val="24"/>
        </w:rPr>
        <w:t>4.3. Control del Proyecto</w:t>
      </w:r>
      <w:r w:rsidRPr="00CC54CE">
        <w:rPr>
          <w:rFonts w:ascii="Arial" w:hAnsi="Arial" w:cs="Arial"/>
          <w:sz w:val="24"/>
        </w:rPr>
        <w:tab/>
        <w:t>8</w:t>
      </w:r>
    </w:p>
    <w:p w:rsidR="00604EFB" w:rsidRPr="00CC54CE" w:rsidRDefault="004E132E">
      <w:pPr>
        <w:pStyle w:val="TDC2"/>
        <w:tabs>
          <w:tab w:val="right" w:leader="dot" w:pos="9360"/>
        </w:tabs>
        <w:rPr>
          <w:rFonts w:ascii="Arial" w:hAnsi="Arial" w:cs="Arial"/>
          <w:sz w:val="24"/>
        </w:rPr>
        <w:sectPr w:rsidR="00604EFB" w:rsidRPr="00CC54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C54CE">
        <w:rPr>
          <w:rFonts w:ascii="Arial" w:hAnsi="Arial" w:cs="Arial"/>
          <w:sz w:val="24"/>
        </w:rPr>
        <w:t xml:space="preserve"> Administración de Requerimientos</w:t>
      </w:r>
      <w:r w:rsidRPr="00CC54CE">
        <w:rPr>
          <w:rFonts w:ascii="Arial" w:hAnsi="Arial" w:cs="Arial"/>
          <w:sz w:val="24"/>
        </w:rPr>
        <w:tab/>
        <w:t>8</w:t>
      </w:r>
      <w:r w:rsidR="00631CE2" w:rsidRPr="00CC54CE">
        <w:rPr>
          <w:rFonts w:ascii="Arial" w:hAnsi="Arial" w:cs="Arial"/>
          <w:sz w:val="24"/>
        </w:rPr>
        <w:fldChar w:fldCharType="end"/>
      </w:r>
    </w:p>
    <w:p w:rsidR="00604EFB" w:rsidRDefault="00604EFB">
      <w:pPr>
        <w:pStyle w:val="TDC1"/>
        <w:tabs>
          <w:tab w:val="right" w:leader="dot" w:pos="9350"/>
        </w:tabs>
        <w:rPr>
          <w:rFonts w:ascii="Arial" w:hAnsi="Arial" w:cs="Arial"/>
        </w:rPr>
      </w:pPr>
    </w:p>
    <w:p w:rsidR="00604EFB" w:rsidRDefault="00631CE2">
      <w:pPr>
        <w:pStyle w:val="Ttulo10"/>
        <w:pageBreakBefore/>
        <w:tabs>
          <w:tab w:val="left" w:pos="400"/>
          <w:tab w:val="right" w:pos="9350"/>
        </w:tabs>
      </w:pPr>
      <w:r>
        <w:lastRenderedPageBreak/>
        <w:fldChar w:fldCharType="begin"/>
      </w:r>
      <w:r w:rsidR="004E132E">
        <w:instrText xml:space="preserve"> TITLE </w:instrText>
      </w:r>
      <w:r>
        <w:fldChar w:fldCharType="separate"/>
      </w:r>
      <w:r w:rsidR="004E132E">
        <w:t>Plan de Desarrollo de Software</w:t>
      </w:r>
      <w:r>
        <w:fldChar w:fldCharType="end"/>
      </w:r>
    </w:p>
    <w:p w:rsidR="00604EFB" w:rsidRDefault="00604EFB">
      <w:pPr>
        <w:pStyle w:val="Ttulo1"/>
        <w:numPr>
          <w:ilvl w:val="0"/>
          <w:numId w:val="0"/>
        </w:numPr>
      </w:pPr>
    </w:p>
    <w:p w:rsidR="00604EFB" w:rsidRPr="00A1701B" w:rsidRDefault="004E132E">
      <w:pPr>
        <w:pStyle w:val="Ttulo1"/>
        <w:numPr>
          <w:ilvl w:val="0"/>
          <w:numId w:val="8"/>
        </w:numPr>
        <w:rPr>
          <w:szCs w:val="24"/>
        </w:rPr>
      </w:pPr>
      <w:bookmarkStart w:id="1" w:name="__RefHeading__28_917276752"/>
      <w:bookmarkStart w:id="2" w:name="__RefHeading__21_294554698"/>
      <w:bookmarkStart w:id="3" w:name="__RefHeading__117_1311268198"/>
      <w:bookmarkStart w:id="4" w:name="__RefHeading__162_294554698"/>
      <w:bookmarkEnd w:id="1"/>
      <w:bookmarkEnd w:id="2"/>
      <w:bookmarkEnd w:id="3"/>
      <w:bookmarkEnd w:id="4"/>
      <w:r w:rsidRPr="00A1701B">
        <w:rPr>
          <w:szCs w:val="24"/>
        </w:rPr>
        <w:t>Introducción</w:t>
      </w:r>
    </w:p>
    <w:p w:rsidR="00604EFB" w:rsidRPr="00A1701B" w:rsidRDefault="004E132E">
      <w:pPr>
        <w:pStyle w:val="Ttulo2"/>
        <w:numPr>
          <w:ilvl w:val="1"/>
          <w:numId w:val="10"/>
        </w:numPr>
        <w:rPr>
          <w:sz w:val="24"/>
          <w:szCs w:val="24"/>
        </w:rPr>
      </w:pPr>
      <w:bookmarkStart w:id="5" w:name="__RefHeading__119_1311268198"/>
      <w:bookmarkStart w:id="6" w:name="__RefHeading__23_294554698"/>
      <w:bookmarkStart w:id="7" w:name="__RefHeading__30_917276752"/>
      <w:bookmarkStart w:id="8" w:name="__RefHeading__164_294554698"/>
      <w:bookmarkEnd w:id="5"/>
      <w:bookmarkEnd w:id="6"/>
      <w:bookmarkEnd w:id="7"/>
      <w:bookmarkEnd w:id="8"/>
      <w:r w:rsidRPr="00A1701B">
        <w:rPr>
          <w:sz w:val="24"/>
          <w:szCs w:val="24"/>
        </w:rPr>
        <w:t>Propósito</w:t>
      </w:r>
    </w:p>
    <w:p w:rsidR="00604EFB" w:rsidRPr="00A1701B" w:rsidRDefault="004E132E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propósito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Plan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Desarrollo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Software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reunir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toda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información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necesaria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control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proyecto.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presente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documento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describe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enfoque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desarrollo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software,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integrantes,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roles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integrantes,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cronogramas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explicación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alto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nivel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software.</w:t>
      </w:r>
    </w:p>
    <w:p w:rsidR="00604EFB" w:rsidRPr="00A1701B" w:rsidRDefault="004E132E">
      <w:pPr>
        <w:pStyle w:val="Textoindependiente"/>
        <w:jc w:val="both"/>
        <w:rPr>
          <w:rFonts w:ascii="Arial" w:eastAsia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jefe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utiliza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organizar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agenda,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necesidades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recursos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realizar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su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seguimiento.</w:t>
      </w:r>
      <w:r w:rsidRPr="00A1701B">
        <w:rPr>
          <w:rFonts w:ascii="Arial" w:eastAsia="Arial" w:hAnsi="Arial" w:cs="Arial"/>
          <w:sz w:val="24"/>
          <w:szCs w:val="24"/>
        </w:rPr>
        <w:t xml:space="preserve">  </w:t>
      </w:r>
    </w:p>
    <w:p w:rsidR="00604EFB" w:rsidRPr="00A1701B" w:rsidRDefault="004E132E">
      <w:pPr>
        <w:pStyle w:val="Textoindependiente"/>
        <w:jc w:val="both"/>
        <w:rPr>
          <w:rFonts w:ascii="Arial" w:eastAsia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miembros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equipo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desarrollo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usan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entender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que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deben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hacer,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cuando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deben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hacerlo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que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otras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actividades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dependen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ello.</w:t>
      </w:r>
      <w:r w:rsidRPr="00A1701B">
        <w:rPr>
          <w:rFonts w:ascii="Arial" w:eastAsia="Arial" w:hAnsi="Arial" w:cs="Arial"/>
          <w:sz w:val="24"/>
          <w:szCs w:val="24"/>
        </w:rPr>
        <w:t xml:space="preserve">  </w:t>
      </w:r>
    </w:p>
    <w:p w:rsidR="00604EFB" w:rsidRPr="00A1701B" w:rsidRDefault="004E132E">
      <w:pPr>
        <w:pStyle w:val="Ttulo2"/>
        <w:numPr>
          <w:ilvl w:val="1"/>
          <w:numId w:val="10"/>
        </w:numPr>
        <w:rPr>
          <w:sz w:val="24"/>
          <w:szCs w:val="24"/>
        </w:rPr>
      </w:pPr>
      <w:bookmarkStart w:id="9" w:name="__RefHeading__121_1311268198"/>
      <w:bookmarkStart w:id="10" w:name="__RefHeading__25_294554698"/>
      <w:bookmarkStart w:id="11" w:name="__RefHeading__32_917276752"/>
      <w:bookmarkStart w:id="12" w:name="__RefHeading__166_294554698"/>
      <w:bookmarkEnd w:id="9"/>
      <w:bookmarkEnd w:id="10"/>
      <w:bookmarkEnd w:id="11"/>
      <w:bookmarkEnd w:id="12"/>
      <w:r w:rsidRPr="00A1701B">
        <w:rPr>
          <w:sz w:val="24"/>
          <w:szCs w:val="24"/>
        </w:rPr>
        <w:t>Alcance</w:t>
      </w:r>
    </w:p>
    <w:p w:rsidR="00604EFB" w:rsidRPr="00A1701B" w:rsidRDefault="004E132E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describe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plan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general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utilizado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por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MistiStore,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incluyendo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despliegue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producto,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también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describe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cronograma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entrega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entregables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tipos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mismos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además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responsables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entregables.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planes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como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indican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este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documento,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basan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requerimientos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producto.</w:t>
      </w:r>
    </w:p>
    <w:p w:rsidR="00604EFB" w:rsidRPr="00A1701B" w:rsidRDefault="004E132E">
      <w:pPr>
        <w:pStyle w:val="Ttulo2"/>
        <w:numPr>
          <w:ilvl w:val="1"/>
          <w:numId w:val="10"/>
        </w:numPr>
        <w:rPr>
          <w:sz w:val="24"/>
          <w:szCs w:val="24"/>
        </w:rPr>
      </w:pPr>
      <w:bookmarkStart w:id="13" w:name="__RefHeading__27_294554698"/>
      <w:bookmarkStart w:id="14" w:name="__RefHeading__123_1311268198"/>
      <w:bookmarkStart w:id="15" w:name="__RefHeading__168_294554698"/>
      <w:bookmarkStart w:id="16" w:name="__RefHeading__34_917276752"/>
      <w:bookmarkEnd w:id="13"/>
      <w:bookmarkEnd w:id="14"/>
      <w:bookmarkEnd w:id="15"/>
      <w:bookmarkEnd w:id="16"/>
      <w:r w:rsidRPr="00A1701B">
        <w:rPr>
          <w:sz w:val="24"/>
          <w:szCs w:val="24"/>
        </w:rPr>
        <w:t>Resumen</w:t>
      </w:r>
    </w:p>
    <w:p w:rsidR="00604EFB" w:rsidRPr="00A1701B" w:rsidRDefault="004E132E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presente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Plan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Desarrollo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contiene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siguiente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información:</w:t>
      </w:r>
    </w:p>
    <w:p w:rsidR="00604EFB" w:rsidRPr="00A1701B" w:rsidRDefault="004E132E">
      <w:pPr>
        <w:pStyle w:val="Textoindependiente"/>
        <w:numPr>
          <w:ilvl w:val="0"/>
          <w:numId w:val="3"/>
        </w:numPr>
        <w:tabs>
          <w:tab w:val="left" w:pos="1440"/>
        </w:tabs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b/>
          <w:sz w:val="24"/>
          <w:szCs w:val="24"/>
        </w:rPr>
        <w:t>Descripción</w:t>
      </w:r>
      <w:r w:rsidRPr="00A1701B">
        <w:rPr>
          <w:rFonts w:ascii="Arial" w:eastAsia="Arial" w:hAnsi="Arial" w:cs="Arial"/>
          <w:b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sz w:val="24"/>
          <w:szCs w:val="24"/>
        </w:rPr>
        <w:t>del</w:t>
      </w:r>
      <w:r w:rsidRPr="00A1701B">
        <w:rPr>
          <w:rFonts w:ascii="Arial" w:eastAsia="Arial" w:hAnsi="Arial" w:cs="Arial"/>
          <w:b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sz w:val="24"/>
          <w:szCs w:val="24"/>
        </w:rPr>
        <w:t>Proyecto: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ofrece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una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descripción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propósito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alcance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objetivos.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También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define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entregables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que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esperan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producto.</w:t>
      </w:r>
    </w:p>
    <w:p w:rsidR="00604EFB" w:rsidRPr="00A1701B" w:rsidRDefault="004E132E">
      <w:pPr>
        <w:pStyle w:val="Textoindependiente"/>
        <w:numPr>
          <w:ilvl w:val="0"/>
          <w:numId w:val="3"/>
        </w:numPr>
        <w:tabs>
          <w:tab w:val="left" w:pos="1440"/>
        </w:tabs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b/>
          <w:sz w:val="24"/>
          <w:szCs w:val="24"/>
        </w:rPr>
        <w:t>Organización</w:t>
      </w:r>
      <w:r w:rsidRPr="00A1701B">
        <w:rPr>
          <w:rFonts w:ascii="Arial" w:eastAsia="Arial" w:hAnsi="Arial" w:cs="Arial"/>
          <w:b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sz w:val="24"/>
          <w:szCs w:val="24"/>
        </w:rPr>
        <w:t>del</w:t>
      </w:r>
      <w:r w:rsidRPr="00A1701B">
        <w:rPr>
          <w:rFonts w:ascii="Arial" w:eastAsia="Arial" w:hAnsi="Arial" w:cs="Arial"/>
          <w:b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sz w:val="24"/>
          <w:szCs w:val="24"/>
        </w:rPr>
        <w:t>Proyecto: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describe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estructura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organización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equipo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proyecto.</w:t>
      </w:r>
    </w:p>
    <w:p w:rsidR="00604EFB" w:rsidRPr="00A1701B" w:rsidRDefault="004E132E">
      <w:pPr>
        <w:pStyle w:val="Textoindependiente"/>
        <w:numPr>
          <w:ilvl w:val="0"/>
          <w:numId w:val="3"/>
        </w:numPr>
        <w:tabs>
          <w:tab w:val="left" w:pos="1440"/>
        </w:tabs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b/>
          <w:sz w:val="24"/>
          <w:szCs w:val="24"/>
        </w:rPr>
        <w:t>Proceso</w:t>
      </w:r>
      <w:r w:rsidRPr="00A1701B">
        <w:rPr>
          <w:rFonts w:ascii="Arial" w:eastAsia="Arial" w:hAnsi="Arial" w:cs="Arial"/>
          <w:b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sz w:val="24"/>
          <w:szCs w:val="24"/>
        </w:rPr>
        <w:t>Gestión: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explica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calendario,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determinan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las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fases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entregas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incrementales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describe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cómo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será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llevado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cabo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seguimiento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proyecto.</w:t>
      </w:r>
    </w:p>
    <w:p w:rsidR="00604EFB" w:rsidRPr="00A1701B" w:rsidRDefault="004E132E">
      <w:pPr>
        <w:pStyle w:val="Textoindependiente"/>
        <w:numPr>
          <w:ilvl w:val="0"/>
          <w:numId w:val="3"/>
        </w:numPr>
        <w:tabs>
          <w:tab w:val="left" w:pos="1440"/>
        </w:tabs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b/>
          <w:sz w:val="24"/>
          <w:szCs w:val="24"/>
        </w:rPr>
        <w:t>Planes</w:t>
      </w:r>
      <w:r w:rsidRPr="00A1701B">
        <w:rPr>
          <w:rFonts w:ascii="Arial" w:eastAsia="Arial" w:hAnsi="Arial" w:cs="Arial"/>
          <w:b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sz w:val="24"/>
          <w:szCs w:val="24"/>
        </w:rPr>
        <w:t>y</w:t>
      </w:r>
      <w:r w:rsidRPr="00A1701B">
        <w:rPr>
          <w:rFonts w:ascii="Arial" w:eastAsia="Arial" w:hAnsi="Arial" w:cs="Arial"/>
          <w:b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sz w:val="24"/>
          <w:szCs w:val="24"/>
        </w:rPr>
        <w:t>Directrices</w:t>
      </w:r>
      <w:r w:rsidRPr="00A1701B">
        <w:rPr>
          <w:rFonts w:ascii="Arial" w:eastAsia="Arial" w:hAnsi="Arial" w:cs="Arial"/>
          <w:b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sz w:val="24"/>
          <w:szCs w:val="24"/>
        </w:rPr>
        <w:t>aplicables: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ofrece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una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visión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general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proceso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desarrollo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software,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incluidos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métodos,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herramientas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técnicas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seguir.</w:t>
      </w:r>
    </w:p>
    <w:p w:rsidR="00604EFB" w:rsidRPr="00A1701B" w:rsidRDefault="004E132E">
      <w:pPr>
        <w:pStyle w:val="Ttulo1"/>
        <w:numPr>
          <w:ilvl w:val="0"/>
          <w:numId w:val="10"/>
        </w:numPr>
        <w:rPr>
          <w:szCs w:val="24"/>
        </w:rPr>
      </w:pPr>
      <w:bookmarkStart w:id="17" w:name="__RefHeading__125_1311268198"/>
      <w:bookmarkStart w:id="18" w:name="__RefHeading__29_294554698"/>
      <w:bookmarkStart w:id="19" w:name="__RefHeading__36_917276752"/>
      <w:bookmarkStart w:id="20" w:name="__RefHeading__170_294554698"/>
      <w:bookmarkEnd w:id="17"/>
      <w:bookmarkEnd w:id="18"/>
      <w:bookmarkEnd w:id="19"/>
      <w:bookmarkEnd w:id="20"/>
      <w:r w:rsidRPr="00A1701B">
        <w:rPr>
          <w:szCs w:val="24"/>
        </w:rPr>
        <w:t>Descripción</w:t>
      </w:r>
      <w:r w:rsidRPr="00A1701B">
        <w:rPr>
          <w:rFonts w:eastAsia="Arial"/>
          <w:szCs w:val="24"/>
        </w:rPr>
        <w:t xml:space="preserve"> </w:t>
      </w:r>
      <w:r w:rsidRPr="00A1701B">
        <w:rPr>
          <w:szCs w:val="24"/>
        </w:rPr>
        <w:t>del</w:t>
      </w:r>
      <w:r w:rsidRPr="00A1701B">
        <w:rPr>
          <w:rFonts w:eastAsia="Arial"/>
          <w:szCs w:val="24"/>
        </w:rPr>
        <w:t xml:space="preserve"> </w:t>
      </w:r>
      <w:r w:rsidRPr="00A1701B">
        <w:rPr>
          <w:szCs w:val="24"/>
        </w:rPr>
        <w:t>Proyecto</w:t>
      </w:r>
    </w:p>
    <w:p w:rsidR="00604EFB" w:rsidRPr="00A1701B" w:rsidRDefault="004E132E">
      <w:pPr>
        <w:pStyle w:val="Ttulo2"/>
        <w:numPr>
          <w:ilvl w:val="1"/>
          <w:numId w:val="10"/>
        </w:numPr>
        <w:rPr>
          <w:sz w:val="24"/>
          <w:szCs w:val="24"/>
        </w:rPr>
      </w:pPr>
      <w:bookmarkStart w:id="21" w:name="__RefHeading__127_1311268198"/>
      <w:bookmarkStart w:id="22" w:name="__RefHeading__38_917276752"/>
      <w:bookmarkStart w:id="23" w:name="__RefHeading__172_294554698"/>
      <w:bookmarkStart w:id="24" w:name="__RefHeading__31_294554698"/>
      <w:bookmarkEnd w:id="21"/>
      <w:bookmarkEnd w:id="22"/>
      <w:bookmarkEnd w:id="23"/>
      <w:bookmarkEnd w:id="24"/>
      <w:r w:rsidRPr="00A1701B">
        <w:rPr>
          <w:sz w:val="24"/>
          <w:szCs w:val="24"/>
        </w:rPr>
        <w:t>Objetivo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del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Proyecto,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Ámbito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de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aplicación,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y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Objetivos</w:t>
      </w:r>
    </w:p>
    <w:p w:rsidR="00604EFB" w:rsidRPr="00A1701B" w:rsidRDefault="00564E66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objetivo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MistiStore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desarrollar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Software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Comercio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Electrónico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(E-Commerce),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Software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también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muestra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una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gama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artículos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informática 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orienta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compra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venta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productos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on-line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teniendo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cuenta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que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realizar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compra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existe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vendedor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comprador.</w:t>
      </w:r>
    </w:p>
    <w:p w:rsidR="00604EFB" w:rsidRPr="00A1701B" w:rsidRDefault="004E132E">
      <w:pPr>
        <w:pStyle w:val="Ttulo2"/>
        <w:numPr>
          <w:ilvl w:val="1"/>
          <w:numId w:val="10"/>
        </w:numPr>
        <w:rPr>
          <w:sz w:val="24"/>
          <w:szCs w:val="24"/>
        </w:rPr>
      </w:pPr>
      <w:bookmarkStart w:id="25" w:name="__RefHeading__129_1311268198"/>
      <w:bookmarkStart w:id="26" w:name="__RefHeading__33_294554698"/>
      <w:bookmarkStart w:id="27" w:name="__RefHeading__40_917276752"/>
      <w:bookmarkStart w:id="28" w:name="__RefHeading__174_294554698"/>
      <w:bookmarkEnd w:id="25"/>
      <w:bookmarkEnd w:id="26"/>
      <w:bookmarkEnd w:id="27"/>
      <w:bookmarkEnd w:id="28"/>
      <w:r w:rsidRPr="00A1701B">
        <w:rPr>
          <w:sz w:val="24"/>
          <w:szCs w:val="24"/>
        </w:rPr>
        <w:lastRenderedPageBreak/>
        <w:t>Supuestos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y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Restricciones</w:t>
      </w:r>
    </w:p>
    <w:p w:rsidR="00604EFB" w:rsidRPr="00A1701B" w:rsidRDefault="004E132E">
      <w:pPr>
        <w:ind w:left="720"/>
        <w:rPr>
          <w:rStyle w:val="Textoennegrita"/>
          <w:rFonts w:ascii="Arial" w:hAnsi="Arial" w:cs="Arial"/>
          <w:b w:val="0"/>
          <w:sz w:val="24"/>
          <w:szCs w:val="24"/>
        </w:rPr>
      </w:pPr>
      <w:r w:rsidRPr="00A1701B">
        <w:rPr>
          <w:rStyle w:val="Textoennegrita"/>
          <w:rFonts w:ascii="Arial" w:hAnsi="Arial" w:cs="Arial"/>
          <w:b w:val="0"/>
          <w:sz w:val="24"/>
          <w:szCs w:val="24"/>
        </w:rPr>
        <w:t>Las</w:t>
      </w:r>
      <w:r w:rsidRPr="00A1701B">
        <w:rPr>
          <w:rStyle w:val="Textoennegrita"/>
          <w:rFonts w:ascii="Arial" w:eastAsia="Arial" w:hAnsi="Arial" w:cs="Arial"/>
          <w:b w:val="0"/>
          <w:sz w:val="24"/>
          <w:szCs w:val="24"/>
        </w:rPr>
        <w:t xml:space="preserve"> </w:t>
      </w:r>
      <w:r w:rsidRPr="00A1701B">
        <w:rPr>
          <w:rStyle w:val="Textoennegrita"/>
          <w:rFonts w:ascii="Arial" w:hAnsi="Arial" w:cs="Arial"/>
          <w:b w:val="0"/>
          <w:sz w:val="24"/>
          <w:szCs w:val="24"/>
        </w:rPr>
        <w:t>suposiciones</w:t>
      </w:r>
      <w:r w:rsidRPr="00A1701B">
        <w:rPr>
          <w:rStyle w:val="Textoennegrita"/>
          <w:rFonts w:ascii="Arial" w:eastAsia="Arial" w:hAnsi="Arial" w:cs="Arial"/>
          <w:b w:val="0"/>
          <w:sz w:val="24"/>
          <w:szCs w:val="24"/>
        </w:rPr>
        <w:t xml:space="preserve"> </w:t>
      </w:r>
      <w:r w:rsidRPr="00A1701B">
        <w:rPr>
          <w:rStyle w:val="Textoennegrita"/>
          <w:rFonts w:ascii="Arial" w:hAnsi="Arial" w:cs="Arial"/>
          <w:b w:val="0"/>
          <w:sz w:val="24"/>
          <w:szCs w:val="24"/>
        </w:rPr>
        <w:t>y</w:t>
      </w:r>
      <w:r w:rsidRPr="00A1701B">
        <w:rPr>
          <w:rStyle w:val="Textoennegrita"/>
          <w:rFonts w:ascii="Arial" w:eastAsia="Arial" w:hAnsi="Arial" w:cs="Arial"/>
          <w:b w:val="0"/>
          <w:sz w:val="24"/>
          <w:szCs w:val="24"/>
        </w:rPr>
        <w:t xml:space="preserve"> </w:t>
      </w:r>
      <w:r w:rsidRPr="00A1701B">
        <w:rPr>
          <w:rStyle w:val="Textoennegrita"/>
          <w:rFonts w:ascii="Arial" w:hAnsi="Arial" w:cs="Arial"/>
          <w:b w:val="0"/>
          <w:sz w:val="24"/>
          <w:szCs w:val="24"/>
        </w:rPr>
        <w:t>restricciones</w:t>
      </w:r>
      <w:r w:rsidRPr="00A1701B">
        <w:rPr>
          <w:rStyle w:val="Textoennegrita"/>
          <w:rFonts w:ascii="Arial" w:eastAsia="Arial" w:hAnsi="Arial" w:cs="Arial"/>
          <w:b w:val="0"/>
          <w:sz w:val="24"/>
          <w:szCs w:val="24"/>
        </w:rPr>
        <w:t xml:space="preserve"> </w:t>
      </w:r>
      <w:r w:rsidRPr="00A1701B">
        <w:rPr>
          <w:rStyle w:val="Textoennegrita"/>
          <w:rFonts w:ascii="Arial" w:hAnsi="Arial" w:cs="Arial"/>
          <w:b w:val="0"/>
          <w:sz w:val="24"/>
          <w:szCs w:val="24"/>
        </w:rPr>
        <w:t>respecto</w:t>
      </w:r>
      <w:r w:rsidRPr="00A1701B">
        <w:rPr>
          <w:rStyle w:val="Textoennegrita"/>
          <w:rFonts w:ascii="Arial" w:eastAsia="Arial" w:hAnsi="Arial" w:cs="Arial"/>
          <w:b w:val="0"/>
          <w:sz w:val="24"/>
          <w:szCs w:val="24"/>
        </w:rPr>
        <w:t xml:space="preserve"> </w:t>
      </w:r>
      <w:r w:rsidRPr="00A1701B">
        <w:rPr>
          <w:rStyle w:val="Textoennegrita"/>
          <w:rFonts w:ascii="Arial" w:hAnsi="Arial" w:cs="Arial"/>
          <w:b w:val="0"/>
          <w:sz w:val="24"/>
          <w:szCs w:val="24"/>
        </w:rPr>
        <w:t>del</w:t>
      </w:r>
      <w:r w:rsidRPr="00A1701B">
        <w:rPr>
          <w:rStyle w:val="Textoennegrita"/>
          <w:rFonts w:ascii="Arial" w:eastAsia="Arial" w:hAnsi="Arial" w:cs="Arial"/>
          <w:b w:val="0"/>
          <w:sz w:val="24"/>
          <w:szCs w:val="24"/>
        </w:rPr>
        <w:t xml:space="preserve"> </w:t>
      </w:r>
      <w:r w:rsidRPr="00A1701B">
        <w:rPr>
          <w:rStyle w:val="Textoennegrita"/>
          <w:rFonts w:ascii="Arial" w:hAnsi="Arial" w:cs="Arial"/>
          <w:b w:val="0"/>
          <w:sz w:val="24"/>
          <w:szCs w:val="24"/>
        </w:rPr>
        <w:t>sistema</w:t>
      </w:r>
      <w:r w:rsidRPr="00A1701B">
        <w:rPr>
          <w:rStyle w:val="Textoennegrita"/>
          <w:rFonts w:ascii="Arial" w:eastAsia="Arial" w:hAnsi="Arial" w:cs="Arial"/>
          <w:b w:val="0"/>
          <w:sz w:val="24"/>
          <w:szCs w:val="24"/>
        </w:rPr>
        <w:t xml:space="preserve">  </w:t>
      </w:r>
      <w:r w:rsidRPr="00A1701B">
        <w:rPr>
          <w:rStyle w:val="Textoennegrita"/>
          <w:rFonts w:ascii="Arial" w:hAnsi="Arial" w:cs="Arial"/>
          <w:b w:val="0"/>
          <w:sz w:val="24"/>
          <w:szCs w:val="24"/>
        </w:rPr>
        <w:t>son:</w:t>
      </w:r>
    </w:p>
    <w:p w:rsidR="00604EFB" w:rsidRPr="00A1701B" w:rsidRDefault="004E132E">
      <w:pPr>
        <w:numPr>
          <w:ilvl w:val="0"/>
          <w:numId w:val="9"/>
        </w:numPr>
        <w:rPr>
          <w:rStyle w:val="Textoennegrita"/>
          <w:rFonts w:ascii="Arial" w:hAnsi="Arial" w:cs="Arial"/>
          <w:b w:val="0"/>
          <w:sz w:val="24"/>
          <w:szCs w:val="24"/>
        </w:rPr>
      </w:pPr>
      <w:r w:rsidRPr="00A1701B">
        <w:rPr>
          <w:rStyle w:val="Textoennegrita"/>
          <w:rFonts w:ascii="Arial" w:hAnsi="Arial" w:cs="Arial"/>
          <w:b w:val="0"/>
          <w:sz w:val="24"/>
          <w:szCs w:val="24"/>
        </w:rPr>
        <w:t>Implementación:</w:t>
      </w:r>
    </w:p>
    <w:p w:rsidR="00604EFB" w:rsidRPr="00A1701B" w:rsidRDefault="004E132E">
      <w:pPr>
        <w:pStyle w:val="Textoindependiente"/>
        <w:numPr>
          <w:ilvl w:val="0"/>
          <w:numId w:val="2"/>
        </w:numPr>
        <w:tabs>
          <w:tab w:val="left" w:pos="1440"/>
        </w:tabs>
        <w:ind w:left="1800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implementara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uso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vía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Web.</w:t>
      </w:r>
    </w:p>
    <w:p w:rsidR="00604EFB" w:rsidRPr="00A1701B" w:rsidRDefault="004E132E">
      <w:pPr>
        <w:pStyle w:val="Textoindependiente"/>
        <w:numPr>
          <w:ilvl w:val="0"/>
          <w:numId w:val="2"/>
        </w:numPr>
        <w:tabs>
          <w:tab w:val="left" w:pos="1440"/>
        </w:tabs>
        <w:ind w:left="1800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desarrollara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lenguaje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JAVA.</w:t>
      </w:r>
    </w:p>
    <w:p w:rsidR="00604EFB" w:rsidRPr="00A1701B" w:rsidRDefault="004E132E">
      <w:pPr>
        <w:pStyle w:val="Textoindependiente"/>
        <w:numPr>
          <w:ilvl w:val="0"/>
          <w:numId w:val="9"/>
        </w:numPr>
        <w:jc w:val="both"/>
        <w:rPr>
          <w:rFonts w:ascii="Arial" w:eastAsia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Restricciones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uso: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</w:p>
    <w:p w:rsidR="00604EFB" w:rsidRPr="00A1701B" w:rsidRDefault="004E132E">
      <w:pPr>
        <w:pStyle w:val="Textoindependiente"/>
        <w:numPr>
          <w:ilvl w:val="0"/>
          <w:numId w:val="2"/>
        </w:numPr>
        <w:tabs>
          <w:tab w:val="left" w:pos="1440"/>
        </w:tabs>
        <w:ind w:left="1800"/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usuarios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(vendedores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compradores)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antes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ingresar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sitio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web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deben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registrarse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este.</w:t>
      </w:r>
    </w:p>
    <w:p w:rsidR="00604EFB" w:rsidRPr="00A1701B" w:rsidRDefault="004E132E">
      <w:pPr>
        <w:pStyle w:val="Textoindependiente"/>
        <w:numPr>
          <w:ilvl w:val="0"/>
          <w:numId w:val="2"/>
        </w:numPr>
        <w:tabs>
          <w:tab w:val="left" w:pos="1440"/>
        </w:tabs>
        <w:ind w:left="1800"/>
        <w:jc w:val="both"/>
        <w:rPr>
          <w:rFonts w:ascii="Arial" w:eastAsia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Para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solo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permite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un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vendedor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y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muchos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compradores.</w:t>
      </w:r>
      <w:r w:rsidRPr="00A1701B">
        <w:rPr>
          <w:rFonts w:ascii="Arial" w:eastAsia="Arial" w:hAnsi="Arial" w:cs="Arial"/>
          <w:sz w:val="24"/>
          <w:szCs w:val="24"/>
        </w:rPr>
        <w:t xml:space="preserve">  </w:t>
      </w:r>
    </w:p>
    <w:p w:rsidR="00604EFB" w:rsidRPr="00A1701B" w:rsidRDefault="004E132E">
      <w:pPr>
        <w:pStyle w:val="Textoindependiente"/>
        <w:numPr>
          <w:ilvl w:val="0"/>
          <w:numId w:val="2"/>
        </w:numPr>
        <w:tabs>
          <w:tab w:val="left" w:pos="1440"/>
        </w:tabs>
        <w:ind w:left="1800"/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medios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pago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restringen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solo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pagar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vía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deposito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cuentas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banco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llámese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esto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pagos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off-line.</w:t>
      </w:r>
    </w:p>
    <w:p w:rsidR="00604EFB" w:rsidRPr="00A1701B" w:rsidRDefault="004E132E">
      <w:pPr>
        <w:pStyle w:val="Textoindependiente"/>
        <w:numPr>
          <w:ilvl w:val="0"/>
          <w:numId w:val="2"/>
        </w:numPr>
        <w:tabs>
          <w:tab w:val="left" w:pos="1440"/>
        </w:tabs>
        <w:ind w:left="1800"/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La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realización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entrega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producto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no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parte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proyecto.</w:t>
      </w:r>
    </w:p>
    <w:p w:rsidR="00604EFB" w:rsidRPr="00A1701B" w:rsidRDefault="004E132E">
      <w:pPr>
        <w:pStyle w:val="Textoindependiente"/>
        <w:numPr>
          <w:ilvl w:val="0"/>
          <w:numId w:val="2"/>
        </w:numPr>
        <w:tabs>
          <w:tab w:val="left" w:pos="1440"/>
        </w:tabs>
        <w:ind w:left="1800"/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vendedores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deben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proporcionar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información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detallada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lugar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donde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opera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su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empresa.</w:t>
      </w:r>
    </w:p>
    <w:p w:rsidR="00604EFB" w:rsidRPr="00A1701B" w:rsidRDefault="004E132E">
      <w:pPr>
        <w:pStyle w:val="Ttulo2"/>
        <w:numPr>
          <w:ilvl w:val="1"/>
          <w:numId w:val="10"/>
        </w:numPr>
        <w:jc w:val="both"/>
        <w:rPr>
          <w:sz w:val="24"/>
          <w:szCs w:val="24"/>
        </w:rPr>
      </w:pPr>
      <w:bookmarkStart w:id="29" w:name="__RefHeading__42_917276752"/>
      <w:bookmarkStart w:id="30" w:name="__RefHeading__176_294554698"/>
      <w:bookmarkStart w:id="31" w:name="__RefHeading__131_1311268198"/>
      <w:bookmarkStart w:id="32" w:name="__RefHeading__35_294554698"/>
      <w:bookmarkEnd w:id="29"/>
      <w:bookmarkEnd w:id="30"/>
      <w:bookmarkEnd w:id="31"/>
      <w:bookmarkEnd w:id="32"/>
      <w:r w:rsidRPr="00A1701B">
        <w:rPr>
          <w:sz w:val="24"/>
          <w:szCs w:val="24"/>
        </w:rPr>
        <w:t>Entregables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del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Proyecto</w:t>
      </w:r>
    </w:p>
    <w:p w:rsidR="00604EFB" w:rsidRPr="00A1701B" w:rsidRDefault="004E132E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entregables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para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cada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fase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identifican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sección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4.2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que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corresponde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Plan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Proyecto.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entregables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que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serán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presentados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cliente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(Profesor)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las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fechas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que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especifican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detalladamente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la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sección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4.2.4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que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corresponde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al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Calendario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Proyecto.</w:t>
      </w:r>
    </w:p>
    <w:p w:rsidR="00604EFB" w:rsidRPr="00A1701B" w:rsidRDefault="004E132E">
      <w:pPr>
        <w:pStyle w:val="Ttulo2"/>
        <w:numPr>
          <w:ilvl w:val="1"/>
          <w:numId w:val="10"/>
        </w:numPr>
        <w:tabs>
          <w:tab w:val="left" w:pos="0"/>
        </w:tabs>
        <w:jc w:val="both"/>
        <w:rPr>
          <w:sz w:val="24"/>
          <w:szCs w:val="24"/>
        </w:rPr>
      </w:pPr>
      <w:bookmarkStart w:id="33" w:name="__RefHeading__133_1311268198"/>
      <w:bookmarkStart w:id="34" w:name="__RefHeading__37_294554698"/>
      <w:bookmarkStart w:id="35" w:name="__RefHeading__44_917276752"/>
      <w:bookmarkStart w:id="36" w:name="__RefHeading__178_294554698"/>
      <w:bookmarkEnd w:id="33"/>
      <w:bookmarkEnd w:id="34"/>
      <w:bookmarkEnd w:id="35"/>
      <w:bookmarkEnd w:id="36"/>
      <w:r w:rsidRPr="00A1701B">
        <w:rPr>
          <w:sz w:val="24"/>
          <w:szCs w:val="24"/>
        </w:rPr>
        <w:t>Evolución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del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Plan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de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Desarrollo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de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Software</w:t>
      </w:r>
    </w:p>
    <w:p w:rsidR="00604EFB" w:rsidRPr="00A1701B" w:rsidRDefault="004E132E">
      <w:pPr>
        <w:pStyle w:val="Textoindependiente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sz w:val="24"/>
          <w:szCs w:val="24"/>
        </w:rPr>
        <w:t>La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evolución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del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Plan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Desarrollo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de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Software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será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progresiva.</w:t>
      </w:r>
      <w:r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El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Plan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será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revisado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antes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del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inicio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de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cada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entregable,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y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será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adaptado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incrementalmente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a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medida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que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las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fases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del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 w:rsidRPr="00A1701B">
        <w:rPr>
          <w:rFonts w:ascii="Arial" w:hAnsi="Arial" w:cs="Arial"/>
          <w:sz w:val="24"/>
          <w:szCs w:val="24"/>
        </w:rPr>
        <w:t>proyecto</w:t>
      </w:r>
      <w:r w:rsidR="00564E66" w:rsidRPr="00A1701B">
        <w:rPr>
          <w:rFonts w:ascii="Arial" w:eastAsia="Arial" w:hAnsi="Arial" w:cs="Arial"/>
          <w:sz w:val="24"/>
          <w:szCs w:val="24"/>
        </w:rPr>
        <w:t xml:space="preserve"> </w:t>
      </w:r>
      <w:r w:rsidR="00564E66">
        <w:rPr>
          <w:rFonts w:ascii="Arial" w:hAnsi="Arial" w:cs="Arial"/>
          <w:sz w:val="24"/>
          <w:szCs w:val="24"/>
        </w:rPr>
        <w:t>avancen.</w:t>
      </w:r>
      <w:bookmarkStart w:id="37" w:name="id.3e3df362128c"/>
      <w:bookmarkEnd w:id="37"/>
    </w:p>
    <w:p w:rsidR="00604EFB" w:rsidRPr="00A1701B" w:rsidRDefault="004E132E">
      <w:pPr>
        <w:pStyle w:val="Ttulo1"/>
        <w:keepNext w:val="0"/>
        <w:widowControl/>
        <w:numPr>
          <w:ilvl w:val="0"/>
          <w:numId w:val="10"/>
        </w:numPr>
        <w:suppressAutoHyphens w:val="0"/>
        <w:spacing w:before="0" w:after="0" w:line="100" w:lineRule="atLeast"/>
        <w:rPr>
          <w:szCs w:val="24"/>
        </w:rPr>
      </w:pPr>
      <w:bookmarkStart w:id="38" w:name="__RefHeading__135_1311268198"/>
      <w:bookmarkEnd w:id="38"/>
      <w:r w:rsidRPr="00A1701B">
        <w:rPr>
          <w:szCs w:val="24"/>
        </w:rPr>
        <w:t>Organización</w:t>
      </w:r>
      <w:r w:rsidRPr="00A1701B">
        <w:rPr>
          <w:rFonts w:eastAsia="Arial"/>
          <w:szCs w:val="24"/>
        </w:rPr>
        <w:t xml:space="preserve"> </w:t>
      </w:r>
      <w:r w:rsidRPr="00A1701B">
        <w:rPr>
          <w:szCs w:val="24"/>
        </w:rPr>
        <w:t>del</w:t>
      </w:r>
      <w:r w:rsidRPr="00A1701B">
        <w:rPr>
          <w:rFonts w:eastAsia="Arial"/>
          <w:szCs w:val="24"/>
        </w:rPr>
        <w:t xml:space="preserve"> </w:t>
      </w:r>
      <w:r w:rsidRPr="00A1701B">
        <w:rPr>
          <w:szCs w:val="24"/>
        </w:rPr>
        <w:t>Proyecto</w:t>
      </w:r>
      <w:bookmarkStart w:id="39" w:name="id.b0ba370a1910"/>
      <w:bookmarkEnd w:id="39"/>
    </w:p>
    <w:p w:rsidR="00604EFB" w:rsidRPr="00A1701B" w:rsidRDefault="00604EFB">
      <w:pPr>
        <w:pStyle w:val="Ttulo2"/>
        <w:keepNext w:val="0"/>
        <w:widowControl/>
        <w:numPr>
          <w:ilvl w:val="0"/>
          <w:numId w:val="0"/>
        </w:numPr>
        <w:tabs>
          <w:tab w:val="left" w:pos="1440"/>
        </w:tabs>
        <w:suppressAutoHyphens w:val="0"/>
        <w:spacing w:before="0" w:after="0" w:line="100" w:lineRule="atLeast"/>
        <w:rPr>
          <w:sz w:val="24"/>
          <w:szCs w:val="24"/>
        </w:rPr>
      </w:pPr>
      <w:bookmarkStart w:id="40" w:name="__RefHeading__137_1311268198"/>
      <w:bookmarkEnd w:id="40"/>
    </w:p>
    <w:p w:rsidR="00604EFB" w:rsidRPr="00A1701B" w:rsidRDefault="004E132E">
      <w:pPr>
        <w:pStyle w:val="Ttulo2"/>
        <w:keepNext w:val="0"/>
        <w:widowControl/>
        <w:numPr>
          <w:ilvl w:val="1"/>
          <w:numId w:val="11"/>
        </w:numPr>
        <w:tabs>
          <w:tab w:val="left" w:pos="851"/>
        </w:tabs>
        <w:suppressAutoHyphens w:val="0"/>
        <w:spacing w:before="0" w:after="0" w:line="100" w:lineRule="atLeast"/>
        <w:ind w:left="426" w:firstLine="0"/>
        <w:rPr>
          <w:sz w:val="24"/>
          <w:szCs w:val="24"/>
        </w:rPr>
      </w:pPr>
      <w:r w:rsidRPr="00A1701B">
        <w:rPr>
          <w:sz w:val="24"/>
          <w:szCs w:val="24"/>
        </w:rPr>
        <w:t>Estructura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Organizacional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del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Equipo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de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Trabajo</w:t>
      </w:r>
      <w:bookmarkStart w:id="41" w:name="id.5b03b0e8d4b1"/>
      <w:bookmarkEnd w:id="41"/>
    </w:p>
    <w:p w:rsidR="00604EFB" w:rsidRPr="00A1701B" w:rsidRDefault="004E132E">
      <w:pPr>
        <w:pStyle w:val="Ttulo2"/>
        <w:keepNext w:val="0"/>
        <w:widowControl/>
        <w:numPr>
          <w:ilvl w:val="2"/>
          <w:numId w:val="11"/>
        </w:numPr>
        <w:tabs>
          <w:tab w:val="left" w:pos="1440"/>
        </w:tabs>
        <w:suppressAutoHyphens w:val="0"/>
        <w:spacing w:before="0" w:after="0" w:line="100" w:lineRule="atLeast"/>
        <w:ind w:left="1418" w:hanging="709"/>
        <w:rPr>
          <w:sz w:val="24"/>
          <w:szCs w:val="24"/>
        </w:rPr>
      </w:pPr>
      <w:bookmarkStart w:id="42" w:name="__RefHeading__139_1311268198"/>
      <w:bookmarkEnd w:id="42"/>
      <w:r w:rsidRPr="00A1701B">
        <w:rPr>
          <w:sz w:val="24"/>
          <w:szCs w:val="24"/>
        </w:rPr>
        <w:t>Roles</w:t>
      </w:r>
    </w:p>
    <w:p w:rsidR="00604EFB" w:rsidRPr="00A1701B" w:rsidRDefault="00604EFB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368"/>
        <w:gridCol w:w="4062"/>
      </w:tblGrid>
      <w:tr w:rsidR="00604EFB" w:rsidRPr="00A1701B">
        <w:tc>
          <w:tcPr>
            <w:tcW w:w="5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Persona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Rol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RUP</w:t>
            </w:r>
          </w:p>
        </w:tc>
      </w:tr>
      <w:tr w:rsidR="00604EFB" w:rsidRPr="00A1701B">
        <w:tc>
          <w:tcPr>
            <w:tcW w:w="5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Rommel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Anatoli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Quintanilla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Director de proyecto</w:t>
            </w:r>
          </w:p>
          <w:p w:rsidR="00604EFB" w:rsidRPr="00A1701B" w:rsidRDefault="004E132E">
            <w:pPr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Implementador</w:t>
            </w:r>
          </w:p>
        </w:tc>
      </w:tr>
      <w:tr w:rsidR="00604EFB" w:rsidRPr="00A1701B">
        <w:tc>
          <w:tcPr>
            <w:tcW w:w="5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04EFB" w:rsidRPr="00A1701B" w:rsidRDefault="00564E66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Josué</w:t>
            </w:r>
            <w:r w:rsidR="004E132E"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Benjamín</w:t>
            </w:r>
            <w:r w:rsidR="004E132E"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Ar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ambide</w:t>
            </w:r>
            <w:r w:rsidR="004E132E"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4E132E" w:rsidRPr="00A1701B">
              <w:rPr>
                <w:rFonts w:ascii="Arial" w:hAnsi="Arial" w:cs="Arial"/>
                <w:color w:val="000000"/>
                <w:sz w:val="24"/>
                <w:szCs w:val="24"/>
              </w:rPr>
              <w:t>Quispe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Especificador de Requerimientos</w:t>
            </w:r>
          </w:p>
          <w:p w:rsidR="00604EFB" w:rsidRPr="00A1701B" w:rsidRDefault="004E132E">
            <w:pPr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Implementador</w:t>
            </w:r>
          </w:p>
        </w:tc>
      </w:tr>
      <w:tr w:rsidR="00604EFB" w:rsidRPr="00A1701B">
        <w:tc>
          <w:tcPr>
            <w:tcW w:w="5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Solimar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Huayhua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564E66" w:rsidRPr="00A1701B">
              <w:rPr>
                <w:rFonts w:ascii="Arial" w:hAnsi="Arial" w:cs="Arial"/>
                <w:color w:val="000000"/>
                <w:sz w:val="24"/>
                <w:szCs w:val="24"/>
              </w:rPr>
              <w:t>Málaga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Implementador</w:t>
            </w:r>
          </w:p>
          <w:p w:rsidR="00604EFB" w:rsidRPr="00A1701B" w:rsidRDefault="004E132E">
            <w:pPr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Administrador de pruebas</w:t>
            </w:r>
          </w:p>
        </w:tc>
      </w:tr>
      <w:tr w:rsidR="00604EFB" w:rsidRPr="00A1701B">
        <w:tc>
          <w:tcPr>
            <w:tcW w:w="5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Eddy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Rene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564E66" w:rsidRPr="00A1701B">
              <w:rPr>
                <w:rFonts w:ascii="Arial" w:hAnsi="Arial" w:cs="Arial"/>
                <w:color w:val="000000"/>
                <w:sz w:val="24"/>
                <w:szCs w:val="24"/>
              </w:rPr>
              <w:t>Cáceres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Huacarpuma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Diseñador de Pruebas</w:t>
            </w:r>
          </w:p>
          <w:p w:rsidR="00604EFB" w:rsidRPr="00A1701B" w:rsidRDefault="004E132E">
            <w:pPr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 xml:space="preserve">Administrador de </w:t>
            </w:r>
            <w:r w:rsidR="00564E66" w:rsidRPr="00A1701B">
              <w:rPr>
                <w:rFonts w:ascii="Arial" w:hAnsi="Arial" w:cs="Arial"/>
                <w:color w:val="000000"/>
                <w:sz w:val="24"/>
                <w:szCs w:val="24"/>
              </w:rPr>
              <w:t>Despliegue</w:t>
            </w:r>
          </w:p>
        </w:tc>
      </w:tr>
      <w:tr w:rsidR="00604EFB" w:rsidRPr="00A1701B">
        <w:tc>
          <w:tcPr>
            <w:tcW w:w="5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04EFB" w:rsidRPr="00A1701B" w:rsidRDefault="00564E66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José</w:t>
            </w:r>
            <w:r w:rsidR="004E132E"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4E132E" w:rsidRPr="00A1701B">
              <w:rPr>
                <w:rFonts w:ascii="Arial" w:hAnsi="Arial" w:cs="Arial"/>
                <w:color w:val="000000"/>
                <w:sz w:val="24"/>
                <w:szCs w:val="24"/>
              </w:rPr>
              <w:t>Miguel</w:t>
            </w:r>
            <w:r w:rsidR="004E132E"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Huamán</w:t>
            </w:r>
            <w:r w:rsidR="004E132E"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4E132E" w:rsidRPr="00A1701B">
              <w:rPr>
                <w:rFonts w:ascii="Arial" w:hAnsi="Arial" w:cs="Arial"/>
                <w:color w:val="000000"/>
                <w:sz w:val="24"/>
                <w:szCs w:val="24"/>
              </w:rPr>
              <w:t>Cruz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Ingeniero de Procesos</w:t>
            </w:r>
          </w:p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Administrador de Configuración</w:t>
            </w:r>
          </w:p>
        </w:tc>
      </w:tr>
      <w:tr w:rsidR="00604EFB" w:rsidRPr="00A1701B">
        <w:tc>
          <w:tcPr>
            <w:tcW w:w="5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Franci</w:t>
            </w:r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Suni</w:t>
            </w:r>
            <w:proofErr w:type="spellEnd"/>
            <w:r w:rsidRPr="00A170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Lopez</w:t>
            </w:r>
            <w:proofErr w:type="spellEnd"/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4EFB" w:rsidRPr="00A1701B" w:rsidRDefault="004E132E">
            <w:pPr>
              <w:snapToGrid w:val="0"/>
              <w:spacing w:line="10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 w:val="24"/>
                <w:szCs w:val="24"/>
              </w:rPr>
              <w:t>Arquitecto de Software</w:t>
            </w:r>
          </w:p>
        </w:tc>
      </w:tr>
    </w:tbl>
    <w:p w:rsidR="00604EFB" w:rsidRPr="00A1701B" w:rsidRDefault="00604EFB">
      <w:pPr>
        <w:spacing w:after="120" w:line="100" w:lineRule="atLeast"/>
        <w:ind w:left="720"/>
        <w:rPr>
          <w:rFonts w:ascii="Arial" w:hAnsi="Arial" w:cs="Arial"/>
          <w:sz w:val="24"/>
          <w:szCs w:val="24"/>
        </w:rPr>
      </w:pPr>
    </w:p>
    <w:p w:rsidR="00604EFB" w:rsidRPr="00A1701B" w:rsidRDefault="004E132E">
      <w:pPr>
        <w:spacing w:after="120" w:line="100" w:lineRule="atLeast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Cualquier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integrante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equipo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especialistas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puede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realizar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actividades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cualquier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rol,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siempre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cuando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éstas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no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sean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incompatibles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rol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oficial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desempeña.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habilidad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uno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similar;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cuatro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cuentan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misma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experiencia.</w:t>
      </w:r>
      <w:bookmarkStart w:id="43" w:name="id.76b37ffb1b14"/>
      <w:bookmarkEnd w:id="43"/>
    </w:p>
    <w:p w:rsidR="00604EFB" w:rsidRPr="00A1701B" w:rsidRDefault="004E132E">
      <w:pPr>
        <w:pStyle w:val="Ttulo1"/>
        <w:keepNext w:val="0"/>
        <w:widowControl/>
        <w:numPr>
          <w:ilvl w:val="0"/>
          <w:numId w:val="10"/>
        </w:numPr>
        <w:suppressAutoHyphens w:val="0"/>
        <w:spacing w:before="0" w:after="0" w:line="100" w:lineRule="atLeast"/>
        <w:jc w:val="both"/>
        <w:rPr>
          <w:szCs w:val="24"/>
        </w:rPr>
      </w:pPr>
      <w:bookmarkStart w:id="44" w:name="__RefHeading__141_1311268198"/>
      <w:bookmarkEnd w:id="44"/>
      <w:r w:rsidRPr="00A1701B">
        <w:rPr>
          <w:szCs w:val="24"/>
        </w:rPr>
        <w:t>Proceso</w:t>
      </w:r>
      <w:r w:rsidRPr="00A1701B">
        <w:rPr>
          <w:rFonts w:eastAsia="Arial"/>
          <w:szCs w:val="24"/>
        </w:rPr>
        <w:t xml:space="preserve"> </w:t>
      </w:r>
      <w:r w:rsidRPr="00A1701B">
        <w:rPr>
          <w:szCs w:val="24"/>
        </w:rPr>
        <w:t>de</w:t>
      </w:r>
      <w:r w:rsidRPr="00A1701B">
        <w:rPr>
          <w:rFonts w:eastAsia="Arial"/>
          <w:szCs w:val="24"/>
        </w:rPr>
        <w:t xml:space="preserve"> </w:t>
      </w:r>
      <w:r w:rsidRPr="00A1701B">
        <w:rPr>
          <w:szCs w:val="24"/>
        </w:rPr>
        <w:t>Gestión</w:t>
      </w:r>
      <w:bookmarkStart w:id="45" w:name="id.377575646f20"/>
      <w:bookmarkEnd w:id="45"/>
    </w:p>
    <w:p w:rsidR="00604EFB" w:rsidRPr="00A1701B" w:rsidRDefault="004E132E">
      <w:pPr>
        <w:pStyle w:val="Ttulo2"/>
        <w:keepNext w:val="0"/>
        <w:widowControl/>
        <w:numPr>
          <w:ilvl w:val="1"/>
          <w:numId w:val="10"/>
        </w:numPr>
        <w:tabs>
          <w:tab w:val="left" w:pos="0"/>
        </w:tabs>
        <w:suppressAutoHyphens w:val="0"/>
        <w:spacing w:before="0" w:after="0" w:line="100" w:lineRule="atLeast"/>
        <w:ind w:firstLine="18"/>
        <w:jc w:val="both"/>
        <w:rPr>
          <w:sz w:val="24"/>
          <w:szCs w:val="24"/>
        </w:rPr>
      </w:pPr>
      <w:bookmarkStart w:id="46" w:name="__RefHeading__143_1311268198"/>
      <w:bookmarkEnd w:id="46"/>
      <w:r w:rsidRPr="00A1701B">
        <w:rPr>
          <w:sz w:val="24"/>
          <w:szCs w:val="24"/>
        </w:rPr>
        <w:t>Estimaciones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del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Proyecto</w:t>
      </w:r>
    </w:p>
    <w:p w:rsidR="00604EFB" w:rsidRPr="00A1701B" w:rsidRDefault="004E132E">
      <w:pPr>
        <w:widowControl/>
        <w:numPr>
          <w:ilvl w:val="0"/>
          <w:numId w:val="4"/>
        </w:numPr>
        <w:tabs>
          <w:tab w:val="left" w:pos="1440"/>
        </w:tabs>
        <w:suppressAutoHyphens w:val="0"/>
        <w:spacing w:line="100" w:lineRule="atLeast"/>
        <w:ind w:left="1440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estima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proyecto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contará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sz w:val="24"/>
          <w:szCs w:val="24"/>
        </w:rPr>
        <w:t>8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semanas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desarrollo.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30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mayo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2012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llevó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cabo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reunión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inicio del proyecto</w:t>
      </w:r>
      <w:r w:rsidRPr="00A1701B">
        <w:rPr>
          <w:rFonts w:ascii="Arial" w:hAnsi="Arial" w:cs="Arial"/>
          <w:color w:val="000000"/>
          <w:sz w:val="24"/>
          <w:szCs w:val="24"/>
        </w:rPr>
        <w:t>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por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tanto,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sistema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estará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listo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2</w:t>
      </w:r>
      <w:r w:rsidRPr="00A1701B">
        <w:rPr>
          <w:rFonts w:ascii="Arial" w:hAnsi="Arial" w:cs="Arial"/>
          <w:sz w:val="24"/>
          <w:szCs w:val="24"/>
        </w:rPr>
        <w:t>5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ju</w:t>
      </w:r>
      <w:r w:rsidRPr="00A1701B">
        <w:rPr>
          <w:rFonts w:ascii="Arial" w:hAnsi="Arial" w:cs="Arial"/>
          <w:sz w:val="24"/>
          <w:szCs w:val="24"/>
        </w:rPr>
        <w:t>l</w:t>
      </w:r>
      <w:r w:rsidRPr="00A1701B">
        <w:rPr>
          <w:rFonts w:ascii="Arial" w:hAnsi="Arial" w:cs="Arial"/>
          <w:color w:val="000000"/>
          <w:sz w:val="24"/>
          <w:szCs w:val="24"/>
        </w:rPr>
        <w:t>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20</w:t>
      </w:r>
      <w:r w:rsidRPr="00A1701B">
        <w:rPr>
          <w:rFonts w:ascii="Arial" w:hAnsi="Arial" w:cs="Arial"/>
          <w:sz w:val="24"/>
          <w:szCs w:val="24"/>
        </w:rPr>
        <w:t>12</w:t>
      </w:r>
      <w:r w:rsidRPr="00A1701B">
        <w:rPr>
          <w:rFonts w:ascii="Arial" w:hAnsi="Arial" w:cs="Arial"/>
          <w:color w:val="000000"/>
          <w:sz w:val="24"/>
          <w:szCs w:val="24"/>
        </w:rPr>
        <w:t>.</w:t>
      </w:r>
    </w:p>
    <w:p w:rsidR="00604EFB" w:rsidRPr="00A1701B" w:rsidRDefault="004E132E">
      <w:pPr>
        <w:widowControl/>
        <w:numPr>
          <w:ilvl w:val="0"/>
          <w:numId w:val="4"/>
        </w:numPr>
        <w:tabs>
          <w:tab w:val="left" w:pos="1440"/>
        </w:tabs>
        <w:suppressAutoHyphens w:val="0"/>
        <w:spacing w:line="100" w:lineRule="atLeast"/>
        <w:ind w:left="1440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Sólo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contamos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C205C">
        <w:rPr>
          <w:rFonts w:ascii="Arial" w:eastAsia="Arial" w:hAnsi="Arial" w:cs="Arial"/>
          <w:color w:val="000000"/>
          <w:sz w:val="24"/>
          <w:szCs w:val="24"/>
        </w:rPr>
        <w:t>6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recursos,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serán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asociados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diferentes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roles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antes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descriptos.</w:t>
      </w:r>
    </w:p>
    <w:p w:rsidR="00604EFB" w:rsidRPr="00A1701B" w:rsidRDefault="004E132E">
      <w:pPr>
        <w:widowControl/>
        <w:numPr>
          <w:ilvl w:val="0"/>
          <w:numId w:val="4"/>
        </w:numPr>
        <w:tabs>
          <w:tab w:val="left" w:pos="1440"/>
        </w:tabs>
        <w:suppressAutoHyphens w:val="0"/>
        <w:spacing w:line="100" w:lineRule="atLeast"/>
        <w:ind w:left="14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usara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A1701B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Pr="00A1701B">
        <w:rPr>
          <w:rFonts w:ascii="Arial" w:hAnsi="Arial" w:cs="Arial"/>
          <w:color w:val="000000"/>
          <w:sz w:val="24"/>
          <w:szCs w:val="24"/>
        </w:rPr>
        <w:t>-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desarrollo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mantener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actualizaciones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documentación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código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fuente.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604EFB" w:rsidRPr="00A1701B" w:rsidRDefault="00604EFB">
      <w:pPr>
        <w:spacing w:after="120" w:line="100" w:lineRule="atLeast"/>
        <w:ind w:left="1080"/>
        <w:jc w:val="both"/>
        <w:rPr>
          <w:rFonts w:ascii="Arial" w:hAnsi="Arial" w:cs="Arial"/>
          <w:color w:val="000000"/>
          <w:sz w:val="24"/>
          <w:szCs w:val="24"/>
        </w:rPr>
      </w:pPr>
      <w:bookmarkStart w:id="47" w:name="id.fedca4e6da90"/>
      <w:bookmarkEnd w:id="47"/>
    </w:p>
    <w:p w:rsidR="00604EFB" w:rsidRPr="00A1701B" w:rsidRDefault="004E132E">
      <w:pPr>
        <w:pStyle w:val="Ttulo2"/>
        <w:keepNext w:val="0"/>
        <w:widowControl/>
        <w:numPr>
          <w:ilvl w:val="1"/>
          <w:numId w:val="10"/>
        </w:numPr>
        <w:tabs>
          <w:tab w:val="left" w:pos="0"/>
        </w:tabs>
        <w:suppressAutoHyphens w:val="0"/>
        <w:spacing w:before="0" w:after="0" w:line="100" w:lineRule="atLeast"/>
        <w:ind w:hanging="252"/>
        <w:jc w:val="both"/>
        <w:rPr>
          <w:sz w:val="24"/>
          <w:szCs w:val="24"/>
        </w:rPr>
      </w:pPr>
      <w:bookmarkStart w:id="48" w:name="__RefHeading__145_1311268198"/>
      <w:bookmarkEnd w:id="48"/>
      <w:r w:rsidRPr="00A1701B">
        <w:rPr>
          <w:sz w:val="24"/>
          <w:szCs w:val="24"/>
        </w:rPr>
        <w:t>Plan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del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Proyecto</w:t>
      </w:r>
      <w:bookmarkStart w:id="49" w:name="id.31f5668ce51b"/>
      <w:bookmarkStart w:id="50" w:name="__RefHeading__147_1311268198"/>
      <w:bookmarkEnd w:id="49"/>
      <w:bookmarkEnd w:id="50"/>
    </w:p>
    <w:p w:rsidR="00604EFB" w:rsidRPr="00A1701B" w:rsidRDefault="00604EFB">
      <w:pPr>
        <w:jc w:val="both"/>
        <w:rPr>
          <w:rFonts w:ascii="Arial" w:hAnsi="Arial" w:cs="Arial"/>
          <w:sz w:val="24"/>
          <w:szCs w:val="24"/>
        </w:rPr>
      </w:pPr>
    </w:p>
    <w:p w:rsidR="00604EFB" w:rsidRPr="00A1701B" w:rsidRDefault="004E132E">
      <w:pPr>
        <w:pStyle w:val="Ttulo2"/>
        <w:keepNext w:val="0"/>
        <w:widowControl/>
        <w:numPr>
          <w:ilvl w:val="2"/>
          <w:numId w:val="10"/>
        </w:numPr>
        <w:tabs>
          <w:tab w:val="left" w:pos="0"/>
        </w:tabs>
        <w:suppressAutoHyphens w:val="0"/>
        <w:spacing w:before="0" w:after="0" w:line="100" w:lineRule="atLeast"/>
        <w:jc w:val="both"/>
        <w:rPr>
          <w:bCs/>
          <w:color w:val="000000"/>
          <w:sz w:val="24"/>
          <w:szCs w:val="24"/>
        </w:rPr>
      </w:pPr>
      <w:r w:rsidRPr="00A1701B">
        <w:rPr>
          <w:bCs/>
          <w:color w:val="000000"/>
          <w:sz w:val="24"/>
          <w:szCs w:val="24"/>
        </w:rPr>
        <w:t>Plan</w:t>
      </w:r>
      <w:r w:rsidRPr="00A1701B">
        <w:rPr>
          <w:rFonts w:eastAsia="Arial"/>
          <w:bCs/>
          <w:color w:val="000000"/>
          <w:sz w:val="24"/>
          <w:szCs w:val="24"/>
        </w:rPr>
        <w:t xml:space="preserve"> </w:t>
      </w:r>
      <w:r w:rsidRPr="00A1701B">
        <w:rPr>
          <w:bCs/>
          <w:color w:val="000000"/>
          <w:sz w:val="24"/>
          <w:szCs w:val="24"/>
        </w:rPr>
        <w:t>de</w:t>
      </w:r>
      <w:r w:rsidRPr="00A1701B">
        <w:rPr>
          <w:rFonts w:eastAsia="Arial"/>
          <w:bCs/>
          <w:color w:val="000000"/>
          <w:sz w:val="24"/>
          <w:szCs w:val="24"/>
        </w:rPr>
        <w:t xml:space="preserve"> </w:t>
      </w:r>
      <w:r w:rsidRPr="00A1701B">
        <w:rPr>
          <w:bCs/>
          <w:color w:val="000000"/>
          <w:sz w:val="24"/>
          <w:szCs w:val="24"/>
        </w:rPr>
        <w:t>Iteraciones</w:t>
      </w:r>
    </w:p>
    <w:p w:rsidR="00604EFB" w:rsidRPr="00A1701B" w:rsidRDefault="00604EFB">
      <w:pPr>
        <w:jc w:val="both"/>
        <w:rPr>
          <w:rFonts w:ascii="Arial" w:hAnsi="Arial" w:cs="Arial"/>
          <w:sz w:val="24"/>
          <w:szCs w:val="24"/>
        </w:rPr>
      </w:pPr>
    </w:p>
    <w:p w:rsidR="00604EFB" w:rsidRPr="00A1701B" w:rsidRDefault="004E132E">
      <w:pPr>
        <w:spacing w:after="120" w:line="100" w:lineRule="atLeast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Siguiendo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metodología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RUP,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ha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dividido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trabajo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primera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versión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completa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sistema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5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iteraciones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más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una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presentación.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Una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fase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Concepción,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iteraciones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fase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Elaboración,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tres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iteraciones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fase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Construcción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presentación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final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producto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fase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Transición.</w:t>
      </w:r>
    </w:p>
    <w:p w:rsidR="00604EFB" w:rsidRPr="00A1701B" w:rsidRDefault="004E132E">
      <w:pPr>
        <w:spacing w:after="120" w:line="100" w:lineRule="atLeast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grandes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rasgos,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iteraciones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fase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están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compuestas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por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siguientes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artefactos:</w:t>
      </w:r>
    </w:p>
    <w:p w:rsidR="00604EFB" w:rsidRPr="00A1701B" w:rsidRDefault="004E132E">
      <w:pPr>
        <w:widowControl/>
        <w:numPr>
          <w:ilvl w:val="0"/>
          <w:numId w:val="5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Fase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Inicio</w:t>
      </w:r>
    </w:p>
    <w:p w:rsidR="00604EFB" w:rsidRPr="00A1701B" w:rsidRDefault="004E132E">
      <w:pPr>
        <w:widowControl/>
        <w:numPr>
          <w:ilvl w:val="1"/>
          <w:numId w:val="5"/>
        </w:numPr>
        <w:tabs>
          <w:tab w:val="left" w:pos="2160"/>
        </w:tabs>
        <w:suppressAutoHyphens w:val="0"/>
        <w:spacing w:line="100" w:lineRule="atLeast"/>
        <w:ind w:left="216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1</w:t>
      </w:r>
      <w:r w:rsidRPr="00A1701B">
        <w:rPr>
          <w:rFonts w:ascii="Arial" w:hAnsi="Arial" w:cs="Arial"/>
          <w:color w:val="000000"/>
          <w:sz w:val="24"/>
          <w:szCs w:val="24"/>
        </w:rPr>
        <w:tab/>
        <w:t>11,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12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15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junio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2012</w:t>
      </w:r>
    </w:p>
    <w:p w:rsidR="00604EFB" w:rsidRPr="00A1701B" w:rsidRDefault="004E132E">
      <w:pPr>
        <w:widowControl/>
        <w:numPr>
          <w:ilvl w:val="2"/>
          <w:numId w:val="5"/>
        </w:numPr>
        <w:tabs>
          <w:tab w:val="left" w:pos="2880"/>
        </w:tabs>
        <w:suppressAutoHyphens w:val="0"/>
        <w:spacing w:line="100" w:lineRule="atLeast"/>
        <w:ind w:left="288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Plan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Trabajo</w:t>
      </w:r>
    </w:p>
    <w:p w:rsidR="00604EFB" w:rsidRPr="00A1701B" w:rsidRDefault="004E132E">
      <w:pPr>
        <w:widowControl/>
        <w:numPr>
          <w:ilvl w:val="2"/>
          <w:numId w:val="5"/>
        </w:numPr>
        <w:tabs>
          <w:tab w:val="left" w:pos="2880"/>
        </w:tabs>
        <w:suppressAutoHyphens w:val="0"/>
        <w:spacing w:line="100" w:lineRule="atLeast"/>
        <w:ind w:left="288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Proceso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Administración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Control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Cambios</w:t>
      </w:r>
    </w:p>
    <w:p w:rsidR="00604EFB" w:rsidRPr="00A1701B" w:rsidRDefault="004E132E">
      <w:pPr>
        <w:widowControl/>
        <w:numPr>
          <w:ilvl w:val="2"/>
          <w:numId w:val="5"/>
        </w:numPr>
        <w:tabs>
          <w:tab w:val="left" w:pos="2880"/>
        </w:tabs>
        <w:suppressAutoHyphens w:val="0"/>
        <w:spacing w:line="100" w:lineRule="atLeast"/>
        <w:ind w:left="288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Visión/Alcance</w:t>
      </w:r>
    </w:p>
    <w:p w:rsidR="00604EFB" w:rsidRPr="00A1701B" w:rsidRDefault="004E132E">
      <w:pPr>
        <w:widowControl/>
        <w:numPr>
          <w:ilvl w:val="2"/>
          <w:numId w:val="5"/>
        </w:numPr>
        <w:tabs>
          <w:tab w:val="left" w:pos="2880"/>
        </w:tabs>
        <w:suppressAutoHyphens w:val="0"/>
        <w:spacing w:line="100" w:lineRule="atLeast"/>
        <w:ind w:left="2880"/>
        <w:rPr>
          <w:rFonts w:ascii="Arial" w:eastAsia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Arquitectura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604EFB" w:rsidRPr="00A1701B" w:rsidRDefault="004E132E">
      <w:pPr>
        <w:widowControl/>
        <w:numPr>
          <w:ilvl w:val="2"/>
          <w:numId w:val="5"/>
        </w:numPr>
        <w:tabs>
          <w:tab w:val="left" w:pos="2880"/>
        </w:tabs>
        <w:suppressAutoHyphens w:val="0"/>
        <w:spacing w:line="100" w:lineRule="atLeast"/>
        <w:ind w:left="288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Despliegue</w:t>
      </w:r>
    </w:p>
    <w:p w:rsidR="00604EFB" w:rsidRPr="00A1701B" w:rsidRDefault="004E132E">
      <w:pPr>
        <w:widowControl/>
        <w:numPr>
          <w:ilvl w:val="0"/>
          <w:numId w:val="5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Fase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Elaboración</w:t>
      </w:r>
    </w:p>
    <w:p w:rsidR="00604EFB" w:rsidRPr="001C205C" w:rsidRDefault="004E132E" w:rsidP="001C205C">
      <w:pPr>
        <w:widowControl/>
        <w:numPr>
          <w:ilvl w:val="1"/>
          <w:numId w:val="5"/>
        </w:numPr>
        <w:tabs>
          <w:tab w:val="left" w:pos="2160"/>
        </w:tabs>
        <w:suppressAutoHyphens w:val="0"/>
        <w:spacing w:line="100" w:lineRule="atLeast"/>
        <w:ind w:left="216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2</w:t>
      </w:r>
      <w:r w:rsidRPr="00A1701B">
        <w:rPr>
          <w:rFonts w:ascii="Arial" w:hAnsi="Arial" w:cs="Arial"/>
          <w:color w:val="000000"/>
          <w:sz w:val="24"/>
          <w:szCs w:val="24"/>
        </w:rPr>
        <w:tab/>
        <w:t>22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junio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2012</w:t>
      </w:r>
    </w:p>
    <w:p w:rsidR="00604EFB" w:rsidRPr="00A1701B" w:rsidRDefault="004E132E">
      <w:pPr>
        <w:widowControl/>
        <w:numPr>
          <w:ilvl w:val="2"/>
          <w:numId w:val="5"/>
        </w:numPr>
        <w:tabs>
          <w:tab w:val="left" w:pos="2880"/>
        </w:tabs>
        <w:suppressAutoHyphens w:val="0"/>
        <w:spacing w:line="100" w:lineRule="atLeast"/>
        <w:ind w:left="288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Uso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Alto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Nivel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(SRS)</w:t>
      </w:r>
    </w:p>
    <w:p w:rsidR="00604EFB" w:rsidRPr="00A1701B" w:rsidRDefault="004E132E">
      <w:pPr>
        <w:widowControl/>
        <w:numPr>
          <w:ilvl w:val="2"/>
          <w:numId w:val="5"/>
        </w:numPr>
        <w:tabs>
          <w:tab w:val="left" w:pos="2880"/>
        </w:tabs>
        <w:suppressAutoHyphens w:val="0"/>
        <w:spacing w:line="100" w:lineRule="atLeast"/>
        <w:ind w:left="288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Modelo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Datos</w:t>
      </w:r>
    </w:p>
    <w:p w:rsidR="00604EFB" w:rsidRPr="00A1701B" w:rsidRDefault="004E132E">
      <w:pPr>
        <w:widowControl/>
        <w:numPr>
          <w:ilvl w:val="2"/>
          <w:numId w:val="5"/>
        </w:numPr>
        <w:tabs>
          <w:tab w:val="left" w:pos="2880"/>
        </w:tabs>
        <w:suppressAutoHyphens w:val="0"/>
        <w:spacing w:line="100" w:lineRule="atLeast"/>
        <w:ind w:left="288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Modelo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Dominio</w:t>
      </w:r>
    </w:p>
    <w:p w:rsidR="00604EFB" w:rsidRPr="00A1701B" w:rsidRDefault="004E132E">
      <w:pPr>
        <w:widowControl/>
        <w:numPr>
          <w:ilvl w:val="1"/>
          <w:numId w:val="5"/>
        </w:numPr>
        <w:tabs>
          <w:tab w:val="left" w:pos="2160"/>
        </w:tabs>
        <w:suppressAutoHyphens w:val="0"/>
        <w:spacing w:line="100" w:lineRule="atLeast"/>
        <w:ind w:left="216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3</w:t>
      </w:r>
      <w:r w:rsidRPr="00A1701B">
        <w:rPr>
          <w:rFonts w:ascii="Arial" w:hAnsi="Arial" w:cs="Arial"/>
          <w:color w:val="000000"/>
          <w:sz w:val="24"/>
          <w:szCs w:val="24"/>
        </w:rPr>
        <w:tab/>
        <w:t>29 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junio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2012</w:t>
      </w:r>
    </w:p>
    <w:p w:rsidR="00604EFB" w:rsidRPr="00A1701B" w:rsidRDefault="004E132E">
      <w:pPr>
        <w:widowControl/>
        <w:numPr>
          <w:ilvl w:val="2"/>
          <w:numId w:val="5"/>
        </w:numPr>
        <w:tabs>
          <w:tab w:val="left" w:pos="2880"/>
        </w:tabs>
        <w:suppressAutoHyphens w:val="0"/>
        <w:spacing w:line="100" w:lineRule="atLeast"/>
        <w:ind w:left="288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Prueba</w:t>
      </w:r>
    </w:p>
    <w:p w:rsidR="00604EFB" w:rsidRPr="00A1701B" w:rsidRDefault="004E132E">
      <w:pPr>
        <w:widowControl/>
        <w:numPr>
          <w:ilvl w:val="2"/>
          <w:numId w:val="5"/>
        </w:numPr>
        <w:tabs>
          <w:tab w:val="left" w:pos="2880"/>
        </w:tabs>
        <w:suppressAutoHyphens w:val="0"/>
        <w:spacing w:line="100" w:lineRule="atLeast"/>
        <w:ind w:left="288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Imagen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Conceptual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Interfaz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Usuario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(Prototipo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Ejecutable)</w:t>
      </w:r>
    </w:p>
    <w:p w:rsidR="00604EFB" w:rsidRPr="00A1701B" w:rsidRDefault="004E132E">
      <w:pPr>
        <w:widowControl/>
        <w:numPr>
          <w:ilvl w:val="0"/>
          <w:numId w:val="5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lastRenderedPageBreak/>
        <w:t>Fase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Construcción</w:t>
      </w:r>
    </w:p>
    <w:p w:rsidR="00604EFB" w:rsidRPr="00A1701B" w:rsidRDefault="004E132E">
      <w:pPr>
        <w:widowControl/>
        <w:numPr>
          <w:ilvl w:val="1"/>
          <w:numId w:val="5"/>
        </w:numPr>
        <w:tabs>
          <w:tab w:val="left" w:pos="2160"/>
        </w:tabs>
        <w:suppressAutoHyphens w:val="0"/>
        <w:spacing w:line="100" w:lineRule="atLeast"/>
        <w:ind w:left="216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4</w:t>
      </w:r>
      <w:r w:rsidRPr="00A1701B">
        <w:rPr>
          <w:rFonts w:ascii="Arial" w:hAnsi="Arial" w:cs="Arial"/>
          <w:color w:val="000000"/>
          <w:sz w:val="24"/>
          <w:szCs w:val="24"/>
        </w:rPr>
        <w:tab/>
        <w:t>4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julio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2012</w:t>
      </w:r>
    </w:p>
    <w:p w:rsidR="00604EFB" w:rsidRPr="00A1701B" w:rsidRDefault="004E132E">
      <w:pPr>
        <w:widowControl/>
        <w:numPr>
          <w:ilvl w:val="2"/>
          <w:numId w:val="5"/>
        </w:numPr>
        <w:tabs>
          <w:tab w:val="left" w:pos="2880"/>
        </w:tabs>
        <w:suppressAutoHyphens w:val="0"/>
        <w:spacing w:line="100" w:lineRule="atLeast"/>
        <w:ind w:left="288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Entrega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Incremental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</w:t>
      </w:r>
    </w:p>
    <w:p w:rsidR="00604EFB" w:rsidRPr="00A1701B" w:rsidRDefault="004E132E">
      <w:pPr>
        <w:widowControl/>
        <w:numPr>
          <w:ilvl w:val="1"/>
          <w:numId w:val="5"/>
        </w:numPr>
        <w:tabs>
          <w:tab w:val="left" w:pos="2160"/>
        </w:tabs>
        <w:suppressAutoHyphens w:val="0"/>
        <w:spacing w:line="100" w:lineRule="atLeast"/>
        <w:ind w:left="216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5</w:t>
      </w:r>
      <w:r w:rsidRPr="00A1701B">
        <w:rPr>
          <w:rFonts w:ascii="Arial" w:hAnsi="Arial" w:cs="Arial"/>
          <w:color w:val="000000"/>
          <w:sz w:val="24"/>
          <w:szCs w:val="24"/>
        </w:rPr>
        <w:tab/>
        <w:t>12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julio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2012</w:t>
      </w:r>
    </w:p>
    <w:p w:rsidR="00604EFB" w:rsidRPr="00A1701B" w:rsidRDefault="004E132E">
      <w:pPr>
        <w:widowControl/>
        <w:numPr>
          <w:ilvl w:val="2"/>
          <w:numId w:val="5"/>
        </w:numPr>
        <w:tabs>
          <w:tab w:val="left" w:pos="2880"/>
        </w:tabs>
        <w:suppressAutoHyphens w:val="0"/>
        <w:spacing w:line="100" w:lineRule="atLeast"/>
        <w:ind w:left="288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Entrega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Incremental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II</w:t>
      </w:r>
    </w:p>
    <w:p w:rsidR="00604EFB" w:rsidRPr="00A1701B" w:rsidRDefault="004E132E">
      <w:pPr>
        <w:widowControl/>
        <w:numPr>
          <w:ilvl w:val="0"/>
          <w:numId w:val="5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Fase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Transición</w:t>
      </w:r>
      <w:r w:rsidRPr="00A1701B">
        <w:rPr>
          <w:rFonts w:ascii="Arial" w:hAnsi="Arial" w:cs="Arial"/>
          <w:color w:val="000000"/>
          <w:sz w:val="24"/>
          <w:szCs w:val="24"/>
        </w:rPr>
        <w:tab/>
        <w:t>20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julio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2012</w:t>
      </w:r>
    </w:p>
    <w:p w:rsidR="00604EFB" w:rsidRPr="00A1701B" w:rsidRDefault="004E132E">
      <w:pPr>
        <w:widowControl/>
        <w:numPr>
          <w:ilvl w:val="1"/>
          <w:numId w:val="5"/>
        </w:numPr>
        <w:tabs>
          <w:tab w:val="left" w:pos="2160"/>
        </w:tabs>
        <w:suppressAutoHyphens w:val="0"/>
        <w:spacing w:line="100" w:lineRule="atLeast"/>
        <w:ind w:left="216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producto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final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presentado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una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exposición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no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más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C205C">
        <w:rPr>
          <w:rFonts w:ascii="Arial" w:hAnsi="Arial" w:cs="Arial"/>
          <w:color w:val="000000"/>
          <w:sz w:val="24"/>
          <w:szCs w:val="24"/>
        </w:rPr>
        <w:t>25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minutos.</w:t>
      </w:r>
    </w:p>
    <w:p w:rsidR="00604EFB" w:rsidRPr="00A1701B" w:rsidRDefault="004E132E">
      <w:pPr>
        <w:widowControl/>
        <w:numPr>
          <w:ilvl w:val="1"/>
          <w:numId w:val="5"/>
        </w:numPr>
        <w:tabs>
          <w:tab w:val="left" w:pos="2160"/>
        </w:tabs>
        <w:suppressAutoHyphens w:val="0"/>
        <w:spacing w:line="100" w:lineRule="atLeast"/>
        <w:ind w:left="216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sistema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quedará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instalado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producción.</w:t>
      </w:r>
    </w:p>
    <w:p w:rsidR="00604EFB" w:rsidRPr="00A1701B" w:rsidRDefault="00604EFB">
      <w:pPr>
        <w:spacing w:after="120" w:line="100" w:lineRule="atLeast"/>
        <w:rPr>
          <w:rFonts w:ascii="Arial" w:hAnsi="Arial" w:cs="Arial"/>
          <w:color w:val="000000"/>
          <w:sz w:val="24"/>
          <w:szCs w:val="24"/>
        </w:rPr>
      </w:pPr>
      <w:bookmarkStart w:id="51" w:name="id.7bd06af266b0"/>
      <w:bookmarkEnd w:id="51"/>
    </w:p>
    <w:p w:rsidR="00604EFB" w:rsidRPr="00A1701B" w:rsidRDefault="004E132E">
      <w:pPr>
        <w:pStyle w:val="Ttulo3"/>
        <w:keepNext w:val="0"/>
        <w:widowControl/>
        <w:numPr>
          <w:ilvl w:val="2"/>
          <w:numId w:val="10"/>
        </w:numPr>
        <w:tabs>
          <w:tab w:val="left" w:pos="0"/>
        </w:tabs>
        <w:suppressAutoHyphens w:val="0"/>
        <w:spacing w:before="0" w:after="0" w:line="100" w:lineRule="atLeast"/>
        <w:ind w:hanging="231"/>
        <w:rPr>
          <w:b/>
          <w:i w:val="0"/>
          <w:sz w:val="24"/>
          <w:szCs w:val="24"/>
        </w:rPr>
      </w:pPr>
      <w:bookmarkStart w:id="52" w:name="__RefHeading__149_1311268198"/>
      <w:bookmarkEnd w:id="52"/>
      <w:r w:rsidRPr="00A1701B">
        <w:rPr>
          <w:b/>
          <w:i w:val="0"/>
          <w:sz w:val="24"/>
          <w:szCs w:val="24"/>
        </w:rPr>
        <w:t>Objetivos</w:t>
      </w:r>
      <w:r w:rsidRPr="00A1701B">
        <w:rPr>
          <w:rFonts w:eastAsia="Arial"/>
          <w:b/>
          <w:i w:val="0"/>
          <w:sz w:val="24"/>
          <w:szCs w:val="24"/>
        </w:rPr>
        <w:t xml:space="preserve"> </w:t>
      </w:r>
      <w:r w:rsidRPr="00A1701B">
        <w:rPr>
          <w:b/>
          <w:i w:val="0"/>
          <w:sz w:val="24"/>
          <w:szCs w:val="24"/>
        </w:rPr>
        <w:t>de</w:t>
      </w:r>
      <w:r w:rsidRPr="00A1701B">
        <w:rPr>
          <w:rFonts w:eastAsia="Arial"/>
          <w:b/>
          <w:i w:val="0"/>
          <w:sz w:val="24"/>
          <w:szCs w:val="24"/>
        </w:rPr>
        <w:t xml:space="preserve"> </w:t>
      </w:r>
      <w:r w:rsidRPr="00A1701B">
        <w:rPr>
          <w:b/>
          <w:i w:val="0"/>
          <w:sz w:val="24"/>
          <w:szCs w:val="24"/>
        </w:rPr>
        <w:t>las</w:t>
      </w:r>
      <w:r w:rsidRPr="00A1701B">
        <w:rPr>
          <w:rFonts w:eastAsia="Arial"/>
          <w:b/>
          <w:i w:val="0"/>
          <w:sz w:val="24"/>
          <w:szCs w:val="24"/>
        </w:rPr>
        <w:t xml:space="preserve"> </w:t>
      </w:r>
      <w:r w:rsidRPr="00A1701B">
        <w:rPr>
          <w:b/>
          <w:i w:val="0"/>
          <w:sz w:val="24"/>
          <w:szCs w:val="24"/>
        </w:rPr>
        <w:t>Iteraciones</w:t>
      </w:r>
    </w:p>
    <w:p w:rsidR="00604EFB" w:rsidRPr="00A1701B" w:rsidRDefault="00604EFB">
      <w:pPr>
        <w:ind w:hanging="231"/>
        <w:rPr>
          <w:rFonts w:ascii="Arial" w:hAnsi="Arial" w:cs="Arial"/>
          <w:sz w:val="24"/>
          <w:szCs w:val="24"/>
        </w:rPr>
      </w:pPr>
    </w:p>
    <w:p w:rsidR="00604EFB" w:rsidRPr="00A1701B" w:rsidRDefault="004E132E">
      <w:pPr>
        <w:spacing w:after="120" w:line="10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Cada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agrupa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una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cantidad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estratégica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artefactos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engloban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objetivo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concreto.</w:t>
      </w:r>
    </w:p>
    <w:p w:rsidR="00604EFB" w:rsidRPr="00A1701B" w:rsidRDefault="004E132E">
      <w:pPr>
        <w:spacing w:after="120" w:line="10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objetivos,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iteración,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son:</w:t>
      </w:r>
    </w:p>
    <w:p w:rsidR="00604EFB" w:rsidRPr="00A1701B" w:rsidRDefault="004E132E">
      <w:pPr>
        <w:widowControl/>
        <w:numPr>
          <w:ilvl w:val="0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1: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Visión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Plan</w:t>
      </w:r>
    </w:p>
    <w:p w:rsidR="00604EFB" w:rsidRPr="00A1701B" w:rsidRDefault="004E132E">
      <w:pPr>
        <w:widowControl/>
        <w:numPr>
          <w:ilvl w:val="1"/>
          <w:numId w:val="6"/>
        </w:numPr>
        <w:suppressAutoHyphens w:val="0"/>
        <w:spacing w:line="100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Entregar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al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cliente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visión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producto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plan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proyecto.</w:t>
      </w:r>
    </w:p>
    <w:p w:rsidR="00604EFB" w:rsidRPr="00A1701B" w:rsidRDefault="004E132E">
      <w:pPr>
        <w:widowControl/>
        <w:numPr>
          <w:ilvl w:val="2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Definir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plan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proceso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desarrollo.</w:t>
      </w:r>
    </w:p>
    <w:p w:rsidR="00604EFB" w:rsidRPr="00A1701B" w:rsidRDefault="004E132E">
      <w:pPr>
        <w:widowControl/>
        <w:numPr>
          <w:ilvl w:val="2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Definir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proceso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administración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cambios.</w:t>
      </w:r>
    </w:p>
    <w:p w:rsidR="00604EFB" w:rsidRPr="00A1701B" w:rsidRDefault="004E132E">
      <w:pPr>
        <w:widowControl/>
        <w:numPr>
          <w:ilvl w:val="2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Definir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arquitectura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sistema.</w:t>
      </w:r>
    </w:p>
    <w:p w:rsidR="00604EFB" w:rsidRPr="00A1701B" w:rsidRDefault="004E132E">
      <w:pPr>
        <w:widowControl/>
        <w:numPr>
          <w:ilvl w:val="0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2: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Riesgos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Uso</w:t>
      </w:r>
    </w:p>
    <w:p w:rsidR="00604EFB" w:rsidRPr="00A1701B" w:rsidRDefault="004E132E">
      <w:pPr>
        <w:widowControl/>
        <w:numPr>
          <w:ilvl w:val="1"/>
          <w:numId w:val="6"/>
        </w:numPr>
        <w:suppressAutoHyphens w:val="0"/>
        <w:spacing w:line="100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Identificar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riesgos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más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importantes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forma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administrarlos.</w:t>
      </w:r>
    </w:p>
    <w:p w:rsidR="00604EFB" w:rsidRPr="00A1701B" w:rsidRDefault="004E132E">
      <w:pPr>
        <w:widowControl/>
        <w:numPr>
          <w:ilvl w:val="2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Definir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uso,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empezando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por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más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riesgosos.</w:t>
      </w:r>
    </w:p>
    <w:p w:rsidR="00604EFB" w:rsidRPr="00A1701B" w:rsidRDefault="004E132E">
      <w:pPr>
        <w:widowControl/>
        <w:numPr>
          <w:ilvl w:val="2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Definir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modelo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datos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modelo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dominio,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eliminar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aminorar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riesgo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una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alta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diferencia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entre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ambos.</w:t>
      </w:r>
    </w:p>
    <w:p w:rsidR="00604EFB" w:rsidRPr="00A1701B" w:rsidRDefault="004E132E">
      <w:pPr>
        <w:widowControl/>
        <w:numPr>
          <w:ilvl w:val="0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3: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Imagen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Conceptual</w:t>
      </w:r>
    </w:p>
    <w:p w:rsidR="00604EFB" w:rsidRPr="00A1701B" w:rsidRDefault="004E132E">
      <w:pPr>
        <w:widowControl/>
        <w:numPr>
          <w:ilvl w:val="1"/>
          <w:numId w:val="6"/>
        </w:numPr>
        <w:suppressAutoHyphens w:val="0"/>
        <w:spacing w:line="100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Entregar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al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cliente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primer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prototipo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con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diseño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interfaces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prueba.</w:t>
      </w:r>
    </w:p>
    <w:p w:rsidR="00604EFB" w:rsidRPr="00A1701B" w:rsidRDefault="004E132E">
      <w:pPr>
        <w:widowControl/>
        <w:numPr>
          <w:ilvl w:val="2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Definir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prueba,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base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uso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definidos.</w:t>
      </w:r>
    </w:p>
    <w:p w:rsidR="00604EFB" w:rsidRPr="00A1701B" w:rsidRDefault="004E132E">
      <w:pPr>
        <w:widowControl/>
        <w:numPr>
          <w:ilvl w:val="2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Refinar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especificación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uso.</w:t>
      </w:r>
    </w:p>
    <w:p w:rsidR="00604EFB" w:rsidRPr="00A1701B" w:rsidRDefault="004E132E">
      <w:pPr>
        <w:widowControl/>
        <w:numPr>
          <w:ilvl w:val="2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Diseñar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ventanas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aplicación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base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uso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prueba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armar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ejecutable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funcionalidad,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cliente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pueda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aprobar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aspecto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visual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sistema.</w:t>
      </w:r>
    </w:p>
    <w:p w:rsidR="00604EFB" w:rsidRPr="00A1701B" w:rsidRDefault="004E132E">
      <w:pPr>
        <w:widowControl/>
        <w:numPr>
          <w:ilvl w:val="0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4: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Uso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más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riesgosos</w:t>
      </w:r>
    </w:p>
    <w:p w:rsidR="00604EFB" w:rsidRPr="00A1701B" w:rsidRDefault="004E132E">
      <w:pPr>
        <w:widowControl/>
        <w:numPr>
          <w:ilvl w:val="1"/>
          <w:numId w:val="6"/>
        </w:numPr>
        <w:suppressAutoHyphens w:val="0"/>
        <w:spacing w:line="100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Presentar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al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cliente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primera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entrega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incremental,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consiste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interfaces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anterior,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con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modificaciones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solicitadas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funcionalidad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uso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más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riesgosos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implementada.</w:t>
      </w:r>
    </w:p>
    <w:p w:rsidR="00604EFB" w:rsidRPr="00A1701B" w:rsidRDefault="004E132E">
      <w:pPr>
        <w:widowControl/>
        <w:numPr>
          <w:ilvl w:val="0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5: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Todos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uso</w:t>
      </w:r>
    </w:p>
    <w:p w:rsidR="00604EFB" w:rsidRPr="00A1701B" w:rsidRDefault="004E132E">
      <w:pPr>
        <w:widowControl/>
        <w:numPr>
          <w:ilvl w:val="1"/>
          <w:numId w:val="6"/>
        </w:numPr>
        <w:suppressAutoHyphens w:val="0"/>
        <w:spacing w:line="100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 w:rsidRPr="00A1701B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Presentar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al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cliente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segunda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entrega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incremental,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consiste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correcciones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solicitadas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implementación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uso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restantes.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No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todos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estarán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terminados,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pero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sí,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por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lo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menos,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se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tendrá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un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prototipo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funcional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cada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uno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ellos.</w:t>
      </w:r>
    </w:p>
    <w:p w:rsidR="00604EFB" w:rsidRPr="00A1701B" w:rsidRDefault="004E132E">
      <w:pPr>
        <w:widowControl/>
        <w:numPr>
          <w:ilvl w:val="0"/>
          <w:numId w:val="6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6: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Producto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final</w:t>
      </w:r>
    </w:p>
    <w:p w:rsidR="00604EFB" w:rsidRPr="00A1701B" w:rsidRDefault="004E132E">
      <w:pPr>
        <w:widowControl/>
        <w:numPr>
          <w:ilvl w:val="1"/>
          <w:numId w:val="6"/>
        </w:numPr>
        <w:suppressAutoHyphens w:val="0"/>
        <w:spacing w:line="100" w:lineRule="atLeast"/>
        <w:rPr>
          <w:rFonts w:ascii="Arial" w:hAnsi="Arial" w:cs="Arial"/>
          <w:b/>
          <w:bCs/>
          <w:color w:val="000000"/>
          <w:sz w:val="24"/>
          <w:szCs w:val="24"/>
        </w:rPr>
      </w:pP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Presentar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al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cliente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tercera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última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entrega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incremental,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consiste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correcciones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solicitadas,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implementación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final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todos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uso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producto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ya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estabilizado.</w:t>
      </w:r>
      <w:bookmarkStart w:id="53" w:name="id.5708749a0913"/>
      <w:bookmarkEnd w:id="53"/>
    </w:p>
    <w:p w:rsidR="00604EFB" w:rsidRPr="00A1701B" w:rsidRDefault="004E132E">
      <w:pPr>
        <w:pStyle w:val="Ttulo3"/>
        <w:keepNext w:val="0"/>
        <w:widowControl/>
        <w:numPr>
          <w:ilvl w:val="2"/>
          <w:numId w:val="10"/>
        </w:numPr>
        <w:tabs>
          <w:tab w:val="left" w:pos="0"/>
        </w:tabs>
        <w:suppressAutoHyphens w:val="0"/>
        <w:spacing w:before="0" w:after="0" w:line="100" w:lineRule="atLeast"/>
        <w:ind w:hanging="90"/>
        <w:rPr>
          <w:b/>
          <w:i w:val="0"/>
          <w:sz w:val="24"/>
          <w:szCs w:val="24"/>
        </w:rPr>
      </w:pPr>
      <w:bookmarkStart w:id="54" w:name="__RefHeading__151_1311268198"/>
      <w:bookmarkEnd w:id="54"/>
      <w:r w:rsidRPr="00A1701B">
        <w:rPr>
          <w:b/>
          <w:i w:val="0"/>
          <w:sz w:val="24"/>
          <w:szCs w:val="24"/>
        </w:rPr>
        <w:t>Calendario</w:t>
      </w:r>
      <w:r w:rsidRPr="00A1701B">
        <w:rPr>
          <w:rFonts w:eastAsia="Arial"/>
          <w:b/>
          <w:i w:val="0"/>
          <w:sz w:val="24"/>
          <w:szCs w:val="24"/>
        </w:rPr>
        <w:t xml:space="preserve"> </w:t>
      </w:r>
      <w:r w:rsidRPr="00A1701B">
        <w:rPr>
          <w:b/>
          <w:i w:val="0"/>
          <w:sz w:val="24"/>
          <w:szCs w:val="24"/>
        </w:rPr>
        <w:t>del</w:t>
      </w:r>
      <w:r w:rsidRPr="00A1701B">
        <w:rPr>
          <w:rFonts w:eastAsia="Arial"/>
          <w:b/>
          <w:i w:val="0"/>
          <w:sz w:val="24"/>
          <w:szCs w:val="24"/>
        </w:rPr>
        <w:t xml:space="preserve"> </w:t>
      </w:r>
      <w:r w:rsidRPr="00A1701B">
        <w:rPr>
          <w:b/>
          <w:i w:val="0"/>
          <w:sz w:val="24"/>
          <w:szCs w:val="24"/>
        </w:rPr>
        <w:t>Proyecto</w:t>
      </w:r>
    </w:p>
    <w:p w:rsidR="00604EFB" w:rsidRPr="00A1701B" w:rsidRDefault="00604EFB">
      <w:pPr>
        <w:rPr>
          <w:rFonts w:ascii="Arial" w:hAnsi="Arial" w:cs="Arial"/>
          <w:sz w:val="24"/>
          <w:szCs w:val="24"/>
        </w:rPr>
      </w:pPr>
    </w:p>
    <w:p w:rsidR="00604EFB" w:rsidRPr="00A1701B" w:rsidRDefault="004E132E">
      <w:pPr>
        <w:spacing w:after="120" w:line="10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Todas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fechas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corresponden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año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curso: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2012.</w:t>
      </w:r>
    </w:p>
    <w:tbl>
      <w:tblPr>
        <w:tblStyle w:val="Tablaconcuadrcula"/>
        <w:tblW w:w="9811" w:type="dxa"/>
        <w:jc w:val="center"/>
        <w:tblLayout w:type="fixed"/>
        <w:tblLook w:val="0000" w:firstRow="0" w:lastRow="0" w:firstColumn="0" w:lastColumn="0" w:noHBand="0" w:noVBand="0"/>
      </w:tblPr>
      <w:tblGrid>
        <w:gridCol w:w="5842"/>
        <w:gridCol w:w="2233"/>
        <w:gridCol w:w="1736"/>
      </w:tblGrid>
      <w:tr w:rsidR="00604EFB" w:rsidRPr="00A1701B" w:rsidTr="0085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842" w:type="dxa"/>
            <w:vAlign w:val="center"/>
          </w:tcPr>
          <w:p w:rsidR="00604EFB" w:rsidRPr="00A1701B" w:rsidRDefault="004E132E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Hito</w:t>
            </w:r>
          </w:p>
        </w:tc>
        <w:tc>
          <w:tcPr>
            <w:tcW w:w="2233" w:type="dxa"/>
          </w:tcPr>
          <w:p w:rsidR="00604EFB" w:rsidRPr="00A1701B" w:rsidRDefault="004E132E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Responsable</w:t>
            </w:r>
          </w:p>
        </w:tc>
        <w:tc>
          <w:tcPr>
            <w:tcW w:w="1736" w:type="dxa"/>
          </w:tcPr>
          <w:p w:rsidR="00604EFB" w:rsidRPr="00A1701B" w:rsidRDefault="004E132E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Entrega</w:t>
            </w:r>
          </w:p>
        </w:tc>
      </w:tr>
      <w:tr w:rsidR="00604EFB" w:rsidRPr="00A1701B" w:rsidTr="00852B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5842" w:type="dxa"/>
            <w:vAlign w:val="center"/>
          </w:tcPr>
          <w:p w:rsidR="00604EFB" w:rsidRPr="00A1701B" w:rsidRDefault="004E132E" w:rsidP="00852B18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Reunión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Kick</w:t>
            </w:r>
            <w:proofErr w:type="spellEnd"/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Off</w:t>
            </w:r>
          </w:p>
        </w:tc>
        <w:tc>
          <w:tcPr>
            <w:tcW w:w="2233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Director del Proyecto</w:t>
            </w:r>
          </w:p>
        </w:tc>
        <w:tc>
          <w:tcPr>
            <w:tcW w:w="1736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30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mayo</w:t>
            </w:r>
          </w:p>
        </w:tc>
      </w:tr>
      <w:tr w:rsidR="001C205C" w:rsidRPr="00A1701B" w:rsidTr="0085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842" w:type="dxa"/>
            <w:vAlign w:val="center"/>
          </w:tcPr>
          <w:p w:rsidR="001C205C" w:rsidRPr="00A1701B" w:rsidRDefault="00564E66" w:rsidP="00852B18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4"/>
              </w:rPr>
              <w:t>Iteración</w:t>
            </w:r>
            <w:r w:rsidR="001C205C">
              <w:rPr>
                <w:rFonts w:ascii="Arial" w:hAnsi="Arial" w:cs="Arial"/>
                <w:b/>
                <w:bCs/>
                <w:color w:val="000000"/>
                <w:szCs w:val="24"/>
              </w:rPr>
              <w:t xml:space="preserve"> 1: “</w:t>
            </w:r>
            <w:r>
              <w:rPr>
                <w:rFonts w:ascii="Arial" w:hAnsi="Arial" w:cs="Arial"/>
                <w:b/>
                <w:bCs/>
                <w:color w:val="000000"/>
                <w:szCs w:val="24"/>
              </w:rPr>
              <w:t>Visión</w:t>
            </w:r>
            <w:r w:rsidR="001C205C">
              <w:rPr>
                <w:rFonts w:ascii="Arial" w:hAnsi="Arial" w:cs="Arial"/>
                <w:b/>
                <w:bCs/>
                <w:color w:val="000000"/>
                <w:szCs w:val="24"/>
              </w:rPr>
              <w:t xml:space="preserve"> y Plan” entregada</w:t>
            </w:r>
          </w:p>
        </w:tc>
        <w:tc>
          <w:tcPr>
            <w:tcW w:w="2233" w:type="dxa"/>
          </w:tcPr>
          <w:p w:rsidR="001C205C" w:rsidRPr="00A1701B" w:rsidRDefault="001C205C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Director del Proyecto</w:t>
            </w:r>
          </w:p>
        </w:tc>
        <w:tc>
          <w:tcPr>
            <w:tcW w:w="1736" w:type="dxa"/>
          </w:tcPr>
          <w:p w:rsidR="001C205C" w:rsidRPr="00A1701B" w:rsidRDefault="001C205C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13 de junio</w:t>
            </w:r>
          </w:p>
        </w:tc>
      </w:tr>
      <w:tr w:rsidR="00604EFB" w:rsidRPr="00A1701B" w:rsidTr="00852B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5842" w:type="dxa"/>
            <w:vAlign w:val="center"/>
          </w:tcPr>
          <w:p w:rsidR="00604EFB" w:rsidRPr="00A1701B" w:rsidRDefault="004E132E" w:rsidP="00852B18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Iteración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1: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“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Visión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y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Plan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”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aprobada.</w:t>
            </w:r>
          </w:p>
        </w:tc>
        <w:tc>
          <w:tcPr>
            <w:tcW w:w="2233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Cliente</w:t>
            </w:r>
          </w:p>
        </w:tc>
        <w:tc>
          <w:tcPr>
            <w:tcW w:w="1736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18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junio</w:t>
            </w:r>
          </w:p>
        </w:tc>
      </w:tr>
      <w:tr w:rsidR="00604EFB" w:rsidRPr="00A1701B" w:rsidTr="0085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842" w:type="dxa"/>
            <w:vAlign w:val="center"/>
          </w:tcPr>
          <w:p w:rsidR="00604EFB" w:rsidRPr="00A1701B" w:rsidRDefault="004E132E" w:rsidP="00852B18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Iteración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2: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“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Casos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Uso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”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entregada.</w:t>
            </w:r>
          </w:p>
        </w:tc>
        <w:tc>
          <w:tcPr>
            <w:tcW w:w="2233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Director del Proyecto</w:t>
            </w:r>
          </w:p>
        </w:tc>
        <w:tc>
          <w:tcPr>
            <w:tcW w:w="1736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20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junio</w:t>
            </w:r>
          </w:p>
        </w:tc>
      </w:tr>
      <w:tr w:rsidR="00604EFB" w:rsidRPr="00A1701B" w:rsidTr="00852B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5842" w:type="dxa"/>
            <w:vAlign w:val="center"/>
          </w:tcPr>
          <w:p w:rsidR="00604EFB" w:rsidRPr="00A1701B" w:rsidRDefault="004E132E" w:rsidP="00852B18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Iteración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2: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“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Casos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Uso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”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aprobada.</w:t>
            </w:r>
          </w:p>
        </w:tc>
        <w:tc>
          <w:tcPr>
            <w:tcW w:w="2233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Cliente</w:t>
            </w:r>
          </w:p>
        </w:tc>
        <w:tc>
          <w:tcPr>
            <w:tcW w:w="1736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25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junio</w:t>
            </w:r>
          </w:p>
        </w:tc>
      </w:tr>
      <w:tr w:rsidR="00604EFB" w:rsidRPr="00A1701B" w:rsidTr="0085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842" w:type="dxa"/>
            <w:vAlign w:val="center"/>
          </w:tcPr>
          <w:p w:rsidR="00604EFB" w:rsidRPr="00A1701B" w:rsidRDefault="004E132E" w:rsidP="00852B18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Iteración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3: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“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Imagen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Conceptual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”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entregada.</w:t>
            </w:r>
          </w:p>
        </w:tc>
        <w:tc>
          <w:tcPr>
            <w:tcW w:w="2233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Director del Proyecto</w:t>
            </w:r>
          </w:p>
        </w:tc>
        <w:tc>
          <w:tcPr>
            <w:tcW w:w="1736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27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junio</w:t>
            </w:r>
          </w:p>
        </w:tc>
      </w:tr>
      <w:tr w:rsidR="00604EFB" w:rsidRPr="00A1701B" w:rsidTr="00852B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5842" w:type="dxa"/>
            <w:vAlign w:val="center"/>
          </w:tcPr>
          <w:p w:rsidR="00604EFB" w:rsidRPr="00A1701B" w:rsidRDefault="004E132E" w:rsidP="00852B18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Iteración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3: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“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Imagen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Conceptual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”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aprobada.</w:t>
            </w:r>
          </w:p>
        </w:tc>
        <w:tc>
          <w:tcPr>
            <w:tcW w:w="2233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Cliente</w:t>
            </w:r>
          </w:p>
        </w:tc>
        <w:tc>
          <w:tcPr>
            <w:tcW w:w="1736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2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julio</w:t>
            </w:r>
          </w:p>
        </w:tc>
      </w:tr>
      <w:tr w:rsidR="00604EFB" w:rsidRPr="00A1701B" w:rsidTr="0085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842" w:type="dxa"/>
            <w:vAlign w:val="center"/>
          </w:tcPr>
          <w:p w:rsidR="00604EFB" w:rsidRPr="00A1701B" w:rsidRDefault="004E132E" w:rsidP="00852B18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Iteración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4: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“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Casos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Uso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”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entregada.</w:t>
            </w:r>
          </w:p>
        </w:tc>
        <w:tc>
          <w:tcPr>
            <w:tcW w:w="2233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Director del Proyecto</w:t>
            </w:r>
          </w:p>
        </w:tc>
        <w:tc>
          <w:tcPr>
            <w:tcW w:w="1736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4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julio</w:t>
            </w:r>
          </w:p>
        </w:tc>
      </w:tr>
      <w:tr w:rsidR="00604EFB" w:rsidRPr="00A1701B" w:rsidTr="00852B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5842" w:type="dxa"/>
            <w:vAlign w:val="center"/>
          </w:tcPr>
          <w:p w:rsidR="00604EFB" w:rsidRPr="00A1701B" w:rsidRDefault="004E132E" w:rsidP="00852B18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Iteración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4: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“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Casos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Uso</w:t>
            </w:r>
            <w:r w:rsidR="001C205C">
              <w:rPr>
                <w:rFonts w:ascii="Arial" w:hAnsi="Arial" w:cs="Arial"/>
                <w:b/>
                <w:bCs/>
                <w:color w:val="000000"/>
                <w:szCs w:val="24"/>
              </w:rPr>
              <w:t>”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aprobada.</w:t>
            </w:r>
          </w:p>
        </w:tc>
        <w:tc>
          <w:tcPr>
            <w:tcW w:w="2233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Cliente</w:t>
            </w:r>
          </w:p>
        </w:tc>
        <w:tc>
          <w:tcPr>
            <w:tcW w:w="1736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9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julio</w:t>
            </w:r>
          </w:p>
        </w:tc>
      </w:tr>
      <w:tr w:rsidR="00604EFB" w:rsidRPr="00A1701B" w:rsidTr="0085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842" w:type="dxa"/>
            <w:vAlign w:val="center"/>
          </w:tcPr>
          <w:p w:rsidR="00604EFB" w:rsidRPr="00A1701B" w:rsidRDefault="004E132E" w:rsidP="00852B18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Iteración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5: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“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Todos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los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casos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uso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”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entregada.</w:t>
            </w:r>
          </w:p>
        </w:tc>
        <w:tc>
          <w:tcPr>
            <w:tcW w:w="2233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Director del Proyecto</w:t>
            </w:r>
          </w:p>
        </w:tc>
        <w:tc>
          <w:tcPr>
            <w:tcW w:w="1736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11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julio</w:t>
            </w:r>
          </w:p>
        </w:tc>
      </w:tr>
      <w:tr w:rsidR="00604EFB" w:rsidRPr="00A1701B" w:rsidTr="00852B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5842" w:type="dxa"/>
            <w:vAlign w:val="center"/>
          </w:tcPr>
          <w:p w:rsidR="00604EFB" w:rsidRPr="00A1701B" w:rsidRDefault="004E132E" w:rsidP="00852B18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Iteración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5: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“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Todos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los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casos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uso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”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aprobada.</w:t>
            </w:r>
          </w:p>
        </w:tc>
        <w:tc>
          <w:tcPr>
            <w:tcW w:w="2233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Cliente</w:t>
            </w:r>
          </w:p>
        </w:tc>
        <w:tc>
          <w:tcPr>
            <w:tcW w:w="1736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16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julio</w:t>
            </w:r>
          </w:p>
        </w:tc>
      </w:tr>
      <w:tr w:rsidR="00604EFB" w:rsidRPr="00A1701B" w:rsidTr="0085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842" w:type="dxa"/>
            <w:vAlign w:val="center"/>
          </w:tcPr>
          <w:p w:rsidR="00604EFB" w:rsidRPr="00A1701B" w:rsidRDefault="004E132E" w:rsidP="00852B18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Iteración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6: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“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Producto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final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”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entregada.</w:t>
            </w:r>
          </w:p>
        </w:tc>
        <w:tc>
          <w:tcPr>
            <w:tcW w:w="2233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Director del Proyecto</w:t>
            </w:r>
          </w:p>
        </w:tc>
        <w:tc>
          <w:tcPr>
            <w:tcW w:w="1736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23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julio</w:t>
            </w:r>
          </w:p>
        </w:tc>
      </w:tr>
      <w:tr w:rsidR="00604EFB" w:rsidRPr="00A1701B" w:rsidTr="00852B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5842" w:type="dxa"/>
            <w:vAlign w:val="center"/>
          </w:tcPr>
          <w:p w:rsidR="00604EFB" w:rsidRPr="00A1701B" w:rsidRDefault="004E132E" w:rsidP="00852B18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Iteración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6: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“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Producto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final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”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aprobada.</w:t>
            </w:r>
          </w:p>
        </w:tc>
        <w:tc>
          <w:tcPr>
            <w:tcW w:w="2233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Cliente</w:t>
            </w:r>
          </w:p>
        </w:tc>
        <w:tc>
          <w:tcPr>
            <w:tcW w:w="1736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24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julio</w:t>
            </w:r>
          </w:p>
        </w:tc>
      </w:tr>
      <w:tr w:rsidR="00604EFB" w:rsidRPr="00A1701B" w:rsidTr="0085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842" w:type="dxa"/>
            <w:vAlign w:val="center"/>
          </w:tcPr>
          <w:p w:rsidR="00604EFB" w:rsidRPr="00A1701B" w:rsidRDefault="004E132E" w:rsidP="00852B18">
            <w:pPr>
              <w:snapToGrid w:val="0"/>
              <w:spacing w:after="120" w:line="100" w:lineRule="atLeas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Presentación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Final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del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Producto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y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Reunión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Cierre</w:t>
            </w:r>
          </w:p>
        </w:tc>
        <w:tc>
          <w:tcPr>
            <w:tcW w:w="2233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Director del Proyecto</w:t>
            </w:r>
          </w:p>
        </w:tc>
        <w:tc>
          <w:tcPr>
            <w:tcW w:w="1736" w:type="dxa"/>
          </w:tcPr>
          <w:p w:rsidR="00604EFB" w:rsidRPr="00A1701B" w:rsidRDefault="004E132E">
            <w:pPr>
              <w:snapToGrid w:val="0"/>
              <w:spacing w:after="120" w:line="100" w:lineRule="atLeast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25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julio</w:t>
            </w:r>
          </w:p>
        </w:tc>
      </w:tr>
    </w:tbl>
    <w:p w:rsidR="00604EFB" w:rsidRPr="00A1701B" w:rsidRDefault="00604EFB">
      <w:pPr>
        <w:spacing w:after="120" w:line="100" w:lineRule="atLeast"/>
        <w:ind w:left="720"/>
        <w:rPr>
          <w:rFonts w:ascii="Arial" w:hAnsi="Arial" w:cs="Arial"/>
          <w:sz w:val="24"/>
          <w:szCs w:val="24"/>
        </w:rPr>
      </w:pPr>
      <w:bookmarkStart w:id="55" w:name="id.857273047370"/>
      <w:bookmarkEnd w:id="55"/>
    </w:p>
    <w:p w:rsidR="00604EFB" w:rsidRPr="00A1701B" w:rsidRDefault="004E132E">
      <w:pPr>
        <w:pStyle w:val="Ttulo2"/>
        <w:keepNext w:val="0"/>
        <w:widowControl/>
        <w:numPr>
          <w:ilvl w:val="1"/>
          <w:numId w:val="10"/>
        </w:numPr>
        <w:tabs>
          <w:tab w:val="left" w:pos="0"/>
        </w:tabs>
        <w:suppressAutoHyphens w:val="0"/>
        <w:spacing w:before="0" w:after="0" w:line="100" w:lineRule="atLeast"/>
        <w:ind w:firstLine="1080"/>
        <w:rPr>
          <w:sz w:val="24"/>
          <w:szCs w:val="24"/>
        </w:rPr>
      </w:pPr>
      <w:bookmarkStart w:id="56" w:name="__RefHeading__153_1311268198"/>
      <w:bookmarkEnd w:id="56"/>
      <w:r w:rsidRPr="00A1701B">
        <w:rPr>
          <w:sz w:val="24"/>
          <w:szCs w:val="24"/>
        </w:rPr>
        <w:lastRenderedPageBreak/>
        <w:t>Control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del</w:t>
      </w:r>
      <w:r w:rsidRPr="00A1701B">
        <w:rPr>
          <w:rFonts w:eastAsia="Arial"/>
          <w:sz w:val="24"/>
          <w:szCs w:val="24"/>
        </w:rPr>
        <w:t xml:space="preserve"> </w:t>
      </w:r>
      <w:r w:rsidRPr="00A1701B">
        <w:rPr>
          <w:sz w:val="24"/>
          <w:szCs w:val="24"/>
        </w:rPr>
        <w:t>Proyecto</w:t>
      </w:r>
    </w:p>
    <w:p w:rsidR="00604EFB" w:rsidRPr="00A1701B" w:rsidRDefault="00604EFB">
      <w:pPr>
        <w:pStyle w:val="Ttulo2"/>
        <w:keepNext w:val="0"/>
        <w:widowControl/>
        <w:numPr>
          <w:ilvl w:val="0"/>
          <w:numId w:val="0"/>
        </w:numPr>
        <w:suppressAutoHyphens w:val="0"/>
        <w:spacing w:before="0" w:after="0" w:line="100" w:lineRule="atLeast"/>
        <w:ind w:left="1224"/>
        <w:rPr>
          <w:b w:val="0"/>
          <w:sz w:val="24"/>
          <w:szCs w:val="24"/>
        </w:rPr>
      </w:pPr>
    </w:p>
    <w:p w:rsidR="00604EFB" w:rsidRPr="00A1701B" w:rsidRDefault="004E132E">
      <w:pPr>
        <w:pStyle w:val="Ttulo2"/>
        <w:keepNext w:val="0"/>
        <w:widowControl/>
        <w:numPr>
          <w:ilvl w:val="0"/>
          <w:numId w:val="0"/>
        </w:numPr>
        <w:suppressAutoHyphens w:val="0"/>
        <w:spacing w:before="0" w:after="0" w:line="100" w:lineRule="atLeast"/>
        <w:ind w:left="1224"/>
        <w:jc w:val="both"/>
        <w:rPr>
          <w:bCs/>
          <w:color w:val="000000"/>
          <w:sz w:val="24"/>
          <w:szCs w:val="24"/>
        </w:rPr>
      </w:pPr>
      <w:r w:rsidRPr="00A1701B">
        <w:rPr>
          <w:bCs/>
          <w:color w:val="000000"/>
          <w:sz w:val="24"/>
          <w:szCs w:val="24"/>
        </w:rPr>
        <w:t>Administración</w:t>
      </w:r>
      <w:r w:rsidRPr="00A1701B">
        <w:rPr>
          <w:rFonts w:eastAsia="Arial"/>
          <w:bCs/>
          <w:color w:val="000000"/>
          <w:sz w:val="24"/>
          <w:szCs w:val="24"/>
        </w:rPr>
        <w:t xml:space="preserve"> </w:t>
      </w:r>
      <w:r w:rsidRPr="00A1701B">
        <w:rPr>
          <w:bCs/>
          <w:color w:val="000000"/>
          <w:sz w:val="24"/>
          <w:szCs w:val="24"/>
        </w:rPr>
        <w:t>de</w:t>
      </w:r>
      <w:r w:rsidRPr="00A1701B">
        <w:rPr>
          <w:rFonts w:eastAsia="Arial"/>
          <w:bCs/>
          <w:color w:val="000000"/>
          <w:sz w:val="24"/>
          <w:szCs w:val="24"/>
        </w:rPr>
        <w:t xml:space="preserve"> </w:t>
      </w:r>
      <w:r w:rsidRPr="00A1701B">
        <w:rPr>
          <w:bCs/>
          <w:color w:val="000000"/>
          <w:sz w:val="24"/>
          <w:szCs w:val="24"/>
        </w:rPr>
        <w:t>Requerimientos</w:t>
      </w:r>
    </w:p>
    <w:p w:rsidR="00604EFB" w:rsidRPr="00A1701B" w:rsidRDefault="00604EFB">
      <w:pPr>
        <w:jc w:val="both"/>
        <w:rPr>
          <w:rFonts w:ascii="Arial" w:hAnsi="Arial" w:cs="Arial"/>
          <w:sz w:val="24"/>
          <w:szCs w:val="24"/>
        </w:rPr>
      </w:pPr>
    </w:p>
    <w:p w:rsidR="00604EFB" w:rsidRPr="00A1701B" w:rsidRDefault="004E132E">
      <w:pPr>
        <w:spacing w:after="120" w:line="100" w:lineRule="atLeast"/>
        <w:ind w:left="720" w:firstLine="504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requerimientos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este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sistema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son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capturados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documento: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Visión.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definición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Proceso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Administración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Control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Cambios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requerimientos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encuentra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documento: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Plan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Administración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Requerimientos.</w:t>
      </w:r>
    </w:p>
    <w:p w:rsidR="00604EFB" w:rsidRPr="00A1701B" w:rsidRDefault="004E132E">
      <w:pPr>
        <w:spacing w:after="120" w:line="100" w:lineRule="atLeast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ab/>
        <w:t>Control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Calendario</w:t>
      </w:r>
    </w:p>
    <w:p w:rsidR="00604EFB" w:rsidRPr="00A1701B" w:rsidRDefault="004E132E">
      <w:pPr>
        <w:spacing w:after="120" w:line="100" w:lineRule="atLeast"/>
        <w:ind w:left="720"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Director del Proyecto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mantiene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calendario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cliente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muestra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fecha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entrega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iteración.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Dentro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iteración,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Director del Proyecto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asignará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distintas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tareas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equipo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especialistas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construir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artefactos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corresponden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dicha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entrega.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Como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equipo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trabajo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pequeño,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no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va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hacer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falta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calendario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interno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minucioso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iteración.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individuo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asigna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paquete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trabajo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proporcionará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información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sobre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su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trabajo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una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estimación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finalización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mismo.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Habrá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reuniones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coordinación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periódicas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entre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Director del Proyecto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equipo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trabajo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informar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sobre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estas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cuestiones.</w:t>
      </w:r>
    </w:p>
    <w:p w:rsidR="00604EFB" w:rsidRPr="00A1701B" w:rsidRDefault="004E132E">
      <w:pPr>
        <w:spacing w:after="120" w:line="100" w:lineRule="atLeast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cambios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calendario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elevan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Sponsor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proyecto,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decidirá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corresponde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recortar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alcance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fin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preservar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fechas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entrega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correr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mismas.</w:t>
      </w:r>
    </w:p>
    <w:p w:rsidR="00604EFB" w:rsidRPr="00A1701B" w:rsidRDefault="004E132E">
      <w:pPr>
        <w:spacing w:after="120" w:line="100" w:lineRule="atLeast"/>
        <w:ind w:left="72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Control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Calidad</w:t>
      </w:r>
    </w:p>
    <w:p w:rsidR="00604EFB" w:rsidRPr="00A1701B" w:rsidRDefault="004E132E">
      <w:pPr>
        <w:spacing w:after="120" w:line="100" w:lineRule="atLeast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Habrá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tres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idas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vueltas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entre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desarrollo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pruebas.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604EFB" w:rsidRPr="00A1701B" w:rsidRDefault="004E132E">
      <w:pPr>
        <w:spacing w:after="120" w:line="100" w:lineRule="atLeast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A1701B">
        <w:rPr>
          <w:rFonts w:ascii="Arial" w:hAnsi="Arial" w:cs="Arial"/>
          <w:color w:val="000000"/>
          <w:sz w:val="24"/>
          <w:szCs w:val="24"/>
        </w:rPr>
        <w:t>testers</w:t>
      </w:r>
      <w:proofErr w:type="spellEnd"/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deberán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confeccionar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Prueba,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registrados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documento: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Casos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Prueba,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deberán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ejecutarlos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funcionalidad,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deberán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registrar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bugs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encontrados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resumir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resultados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pruebas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documento: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Resumen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Resultados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Pruebas.</w:t>
      </w:r>
    </w:p>
    <w:p w:rsidR="00604EFB" w:rsidRPr="00A1701B" w:rsidRDefault="004E132E">
      <w:pPr>
        <w:spacing w:after="120" w:line="100" w:lineRule="atLeast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defectos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usuario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y/o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cliente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encuentren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versiones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incrementales,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serán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corregidos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entregas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siguientes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cualquier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pedido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mejora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introducido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proyecto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como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cambio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requerimiento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administrará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forma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explicada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documento: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Plan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Administración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Requerimientos.</w:t>
      </w:r>
    </w:p>
    <w:p w:rsidR="00604EFB" w:rsidRPr="00A1701B" w:rsidRDefault="00604EFB">
      <w:pPr>
        <w:spacing w:after="120" w:line="100" w:lineRule="atLeast"/>
        <w:ind w:left="720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04EFB" w:rsidRPr="00A1701B" w:rsidRDefault="004E132E">
      <w:pPr>
        <w:spacing w:after="120" w:line="100" w:lineRule="atLeast"/>
        <w:ind w:left="720"/>
        <w:rPr>
          <w:rFonts w:ascii="Arial" w:hAnsi="Arial" w:cs="Arial"/>
          <w:b/>
          <w:bCs/>
          <w:color w:val="000000"/>
          <w:sz w:val="24"/>
          <w:szCs w:val="24"/>
        </w:rPr>
      </w:pP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Reportes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b/>
          <w:bCs/>
          <w:color w:val="000000"/>
          <w:sz w:val="24"/>
          <w:szCs w:val="24"/>
        </w:rPr>
        <w:t>Métricas</w:t>
      </w:r>
    </w:p>
    <w:p w:rsidR="00604EFB" w:rsidRPr="00A1701B" w:rsidRDefault="004E132E">
      <w:pPr>
        <w:spacing w:after="120" w:line="100" w:lineRule="atLeast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efectuará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una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reunión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avance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semana,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entre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entrega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entrega.</w:t>
      </w:r>
    </w:p>
    <w:p w:rsidR="00604EFB" w:rsidRPr="00A1701B" w:rsidRDefault="004E132E">
      <w:pPr>
        <w:spacing w:after="120" w:line="100" w:lineRule="atLeast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reuniones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presentará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cliente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reportes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avance,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artefactos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incompletos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pueda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opinar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sobre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y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Director del Proyecto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presentará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indicadores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control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para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que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todos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conozcan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estado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proyecto.</w:t>
      </w:r>
    </w:p>
    <w:p w:rsidR="00604EFB" w:rsidRPr="00A1701B" w:rsidRDefault="004E132E">
      <w:pPr>
        <w:spacing w:after="120" w:line="10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Los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indicadores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presentar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serán:</w:t>
      </w:r>
    </w:p>
    <w:p w:rsidR="00604EFB" w:rsidRPr="00A1701B" w:rsidRDefault="004E132E">
      <w:pPr>
        <w:widowControl/>
        <w:numPr>
          <w:ilvl w:val="0"/>
          <w:numId w:val="7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1701B">
        <w:rPr>
          <w:rFonts w:ascii="Arial" w:hAnsi="Arial" w:cs="Arial"/>
          <w:color w:val="000000"/>
          <w:sz w:val="24"/>
          <w:szCs w:val="24"/>
        </w:rPr>
        <w:lastRenderedPageBreak/>
        <w:t>Earn</w:t>
      </w:r>
      <w:proofErr w:type="spellEnd"/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A1701B">
        <w:rPr>
          <w:rFonts w:ascii="Arial" w:hAnsi="Arial" w:cs="Arial"/>
          <w:color w:val="000000"/>
          <w:sz w:val="24"/>
          <w:szCs w:val="24"/>
        </w:rPr>
        <w:t>Value</w:t>
      </w:r>
      <w:proofErr w:type="spellEnd"/>
    </w:p>
    <w:p w:rsidR="00604EFB" w:rsidRPr="00A1701B" w:rsidRDefault="004E132E">
      <w:pPr>
        <w:widowControl/>
        <w:numPr>
          <w:ilvl w:val="0"/>
          <w:numId w:val="7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Cobertura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Prueba</w:t>
      </w:r>
    </w:p>
    <w:p w:rsidR="00604EFB" w:rsidRPr="00A1701B" w:rsidRDefault="004E132E">
      <w:pPr>
        <w:widowControl/>
        <w:numPr>
          <w:ilvl w:val="0"/>
          <w:numId w:val="7"/>
        </w:numPr>
        <w:suppressAutoHyphens w:val="0"/>
        <w:spacing w:line="100" w:lineRule="atLeast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Evolución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Prueba</w:t>
      </w:r>
    </w:p>
    <w:p w:rsidR="00604EFB" w:rsidRPr="00A1701B" w:rsidRDefault="004E132E">
      <w:pPr>
        <w:spacing w:after="120" w:line="10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calendario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reuniones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avance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siguiente:</w:t>
      </w:r>
    </w:p>
    <w:tbl>
      <w:tblPr>
        <w:tblStyle w:val="Tablaconcuadrcula"/>
        <w:tblW w:w="4944" w:type="pct"/>
        <w:tblInd w:w="108" w:type="dxa"/>
        <w:tblLook w:val="0000" w:firstRow="0" w:lastRow="0" w:firstColumn="0" w:lastColumn="0" w:noHBand="0" w:noVBand="0"/>
      </w:tblPr>
      <w:tblGrid>
        <w:gridCol w:w="3971"/>
        <w:gridCol w:w="2977"/>
        <w:gridCol w:w="2521"/>
      </w:tblGrid>
      <w:tr w:rsidR="00564E66" w:rsidRPr="00A1701B" w:rsidTr="0037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97" w:type="pct"/>
            <w:vAlign w:val="center"/>
          </w:tcPr>
          <w:p w:rsidR="00564E66" w:rsidRPr="00A1701B" w:rsidRDefault="00564E66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A1701B"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Reunión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Avance</w:t>
            </w:r>
          </w:p>
        </w:tc>
        <w:tc>
          <w:tcPr>
            <w:tcW w:w="1572" w:type="pct"/>
            <w:vAlign w:val="center"/>
          </w:tcPr>
          <w:p w:rsidR="00564E66" w:rsidRPr="00A1701B" w:rsidRDefault="00564E66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Fecha</w:t>
            </w:r>
          </w:p>
        </w:tc>
        <w:tc>
          <w:tcPr>
            <w:tcW w:w="1331" w:type="pct"/>
            <w:vAlign w:val="center"/>
          </w:tcPr>
          <w:p w:rsidR="00564E66" w:rsidRPr="00564E66" w:rsidRDefault="00564E66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4"/>
              </w:rPr>
              <w:t>Hora</w:t>
            </w:r>
          </w:p>
        </w:tc>
      </w:tr>
      <w:tr w:rsidR="003747AD" w:rsidRPr="00A1701B" w:rsidTr="00374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97" w:type="pct"/>
            <w:vAlign w:val="center"/>
          </w:tcPr>
          <w:p w:rsidR="003747AD" w:rsidRPr="00A1701B" w:rsidRDefault="003747AD" w:rsidP="00AF366B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1º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Cs w:val="24"/>
              </w:rPr>
              <w:t>R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eunión</w:t>
            </w:r>
          </w:p>
        </w:tc>
        <w:tc>
          <w:tcPr>
            <w:tcW w:w="1572" w:type="pct"/>
            <w:vAlign w:val="center"/>
          </w:tcPr>
          <w:p w:rsidR="003747AD" w:rsidRPr="00A1701B" w:rsidRDefault="003747AD" w:rsidP="00AF366B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06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junio</w:t>
            </w:r>
          </w:p>
        </w:tc>
        <w:tc>
          <w:tcPr>
            <w:tcW w:w="1331" w:type="pct"/>
            <w:vAlign w:val="center"/>
          </w:tcPr>
          <w:p w:rsidR="003747AD" w:rsidRPr="00A1701B" w:rsidRDefault="003747AD" w:rsidP="00AF366B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13:00 horas</w:t>
            </w:r>
          </w:p>
        </w:tc>
      </w:tr>
      <w:tr w:rsidR="003747AD" w:rsidRPr="00A1701B" w:rsidTr="0037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97" w:type="pct"/>
            <w:vAlign w:val="center"/>
          </w:tcPr>
          <w:p w:rsidR="003747AD" w:rsidRPr="00A1701B" w:rsidRDefault="003747AD" w:rsidP="00AF366B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A1701B"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2º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Cs w:val="24"/>
              </w:rPr>
              <w:t>Re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unión</w:t>
            </w:r>
          </w:p>
        </w:tc>
        <w:tc>
          <w:tcPr>
            <w:tcW w:w="1572" w:type="pct"/>
            <w:vAlign w:val="center"/>
          </w:tcPr>
          <w:p w:rsidR="003747AD" w:rsidRPr="00A1701B" w:rsidRDefault="003747AD" w:rsidP="003747AD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Cs w:val="24"/>
              </w:rPr>
              <w:t>2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junio</w:t>
            </w:r>
          </w:p>
        </w:tc>
        <w:tc>
          <w:tcPr>
            <w:tcW w:w="1331" w:type="pct"/>
            <w:vAlign w:val="center"/>
          </w:tcPr>
          <w:p w:rsidR="003747AD" w:rsidRPr="00A1701B" w:rsidRDefault="003747AD" w:rsidP="00AF366B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13:00 horas</w:t>
            </w:r>
          </w:p>
        </w:tc>
      </w:tr>
      <w:tr w:rsidR="00564E66" w:rsidRPr="00A1701B" w:rsidTr="00374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97" w:type="pct"/>
            <w:vAlign w:val="center"/>
          </w:tcPr>
          <w:p w:rsidR="00564E66" w:rsidRPr="00A1701B" w:rsidRDefault="003747AD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4"/>
              </w:rPr>
              <w:t>3</w:t>
            </w:r>
            <w:r w:rsidR="00564E66"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º</w:t>
            </w:r>
            <w:r w:rsidR="00564E66"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="00F023F7">
              <w:rPr>
                <w:rFonts w:ascii="Arial" w:hAnsi="Arial" w:cs="Arial"/>
                <w:b/>
                <w:bCs/>
                <w:color w:val="000000"/>
                <w:szCs w:val="24"/>
              </w:rPr>
              <w:t>R</w:t>
            </w:r>
            <w:r w:rsidR="00564E66"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eunión</w:t>
            </w:r>
          </w:p>
        </w:tc>
        <w:tc>
          <w:tcPr>
            <w:tcW w:w="1572" w:type="pct"/>
            <w:vAlign w:val="center"/>
          </w:tcPr>
          <w:p w:rsidR="00564E66" w:rsidRPr="00A1701B" w:rsidRDefault="003747AD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15</w:t>
            </w:r>
            <w:r w:rsidR="00564E66"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="00564E66"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="00564E66"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="00564E66" w:rsidRPr="00A1701B">
              <w:rPr>
                <w:rFonts w:ascii="Arial" w:hAnsi="Arial" w:cs="Arial"/>
                <w:color w:val="000000"/>
                <w:szCs w:val="24"/>
              </w:rPr>
              <w:t>junio</w:t>
            </w:r>
          </w:p>
        </w:tc>
        <w:tc>
          <w:tcPr>
            <w:tcW w:w="1331" w:type="pct"/>
            <w:vAlign w:val="center"/>
          </w:tcPr>
          <w:p w:rsidR="00564E66" w:rsidRPr="00A1701B" w:rsidRDefault="004006AF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08</w:t>
            </w:r>
            <w:r w:rsidR="00F023F7">
              <w:rPr>
                <w:rFonts w:ascii="Arial" w:hAnsi="Arial" w:cs="Arial"/>
                <w:color w:val="000000"/>
                <w:szCs w:val="24"/>
              </w:rPr>
              <w:t>:00 horas</w:t>
            </w:r>
          </w:p>
        </w:tc>
      </w:tr>
      <w:tr w:rsidR="00F023F7" w:rsidRPr="00A1701B" w:rsidTr="0037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97" w:type="pct"/>
            <w:vAlign w:val="center"/>
          </w:tcPr>
          <w:p w:rsidR="00F023F7" w:rsidRPr="00A1701B" w:rsidRDefault="003747AD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4</w:t>
            </w:r>
            <w:r w:rsidR="00F023F7" w:rsidRPr="00A1701B"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º</w:t>
            </w:r>
            <w:r w:rsidR="00F023F7"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="00F023F7">
              <w:rPr>
                <w:rFonts w:ascii="Arial" w:hAnsi="Arial" w:cs="Arial"/>
                <w:b/>
                <w:bCs/>
                <w:color w:val="000000"/>
                <w:szCs w:val="24"/>
              </w:rPr>
              <w:t>Re</w:t>
            </w:r>
            <w:r w:rsidR="00F023F7"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unión</w:t>
            </w:r>
          </w:p>
        </w:tc>
        <w:tc>
          <w:tcPr>
            <w:tcW w:w="1572" w:type="pct"/>
            <w:vAlign w:val="center"/>
          </w:tcPr>
          <w:p w:rsidR="00F023F7" w:rsidRPr="00A1701B" w:rsidRDefault="00F023F7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18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junio</w:t>
            </w:r>
          </w:p>
        </w:tc>
        <w:tc>
          <w:tcPr>
            <w:tcW w:w="1331" w:type="pct"/>
            <w:vAlign w:val="center"/>
          </w:tcPr>
          <w:p w:rsidR="00F023F7" w:rsidRPr="00A1701B" w:rsidRDefault="00F023F7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13:00 horas</w:t>
            </w:r>
          </w:p>
        </w:tc>
      </w:tr>
      <w:tr w:rsidR="00564E66" w:rsidRPr="00A1701B" w:rsidTr="00374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97" w:type="pct"/>
            <w:vAlign w:val="center"/>
          </w:tcPr>
          <w:p w:rsidR="00564E66" w:rsidRPr="00A1701B" w:rsidRDefault="003747AD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5</w:t>
            </w:r>
            <w:r w:rsidR="00564E66" w:rsidRPr="00A1701B"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º</w:t>
            </w:r>
            <w:r w:rsidR="00564E66"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="00F023F7">
              <w:rPr>
                <w:rFonts w:ascii="Arial" w:hAnsi="Arial" w:cs="Arial"/>
                <w:b/>
                <w:bCs/>
                <w:color w:val="000000"/>
                <w:szCs w:val="24"/>
              </w:rPr>
              <w:t>Re</w:t>
            </w:r>
            <w:r w:rsidR="00564E66"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unión</w:t>
            </w:r>
          </w:p>
        </w:tc>
        <w:tc>
          <w:tcPr>
            <w:tcW w:w="1572" w:type="pct"/>
            <w:vAlign w:val="center"/>
          </w:tcPr>
          <w:p w:rsidR="00564E66" w:rsidRPr="00A1701B" w:rsidRDefault="00F023F7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22</w:t>
            </w:r>
            <w:r w:rsidR="00564E66"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="00564E66"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="00564E66"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="00564E66" w:rsidRPr="00A1701B">
              <w:rPr>
                <w:rFonts w:ascii="Arial" w:hAnsi="Arial" w:cs="Arial"/>
                <w:color w:val="000000"/>
                <w:szCs w:val="24"/>
              </w:rPr>
              <w:t>junio</w:t>
            </w:r>
          </w:p>
        </w:tc>
        <w:tc>
          <w:tcPr>
            <w:tcW w:w="1331" w:type="pct"/>
            <w:vAlign w:val="center"/>
          </w:tcPr>
          <w:p w:rsidR="00564E66" w:rsidRPr="00A1701B" w:rsidRDefault="00564E66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13:00 horas</w:t>
            </w:r>
          </w:p>
        </w:tc>
      </w:tr>
      <w:tr w:rsidR="00F023F7" w:rsidRPr="00A1701B" w:rsidTr="0037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97" w:type="pct"/>
            <w:vAlign w:val="center"/>
          </w:tcPr>
          <w:p w:rsidR="00F023F7" w:rsidRPr="00A1701B" w:rsidRDefault="003747AD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6</w:t>
            </w:r>
            <w:r w:rsidR="00F023F7" w:rsidRPr="00A1701B"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º</w:t>
            </w:r>
            <w:r w:rsidR="00F023F7"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="00F023F7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>R</w:t>
            </w:r>
            <w:r w:rsidR="00F023F7"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eunión</w:t>
            </w:r>
          </w:p>
        </w:tc>
        <w:tc>
          <w:tcPr>
            <w:tcW w:w="1572" w:type="pct"/>
            <w:vAlign w:val="center"/>
          </w:tcPr>
          <w:p w:rsidR="00F023F7" w:rsidRPr="00A1701B" w:rsidRDefault="00F023F7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A1701B">
              <w:rPr>
                <w:rFonts w:ascii="Arial" w:hAnsi="Arial" w:cs="Arial"/>
                <w:color w:val="000000"/>
                <w:szCs w:val="24"/>
              </w:rPr>
              <w:t>25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junio</w:t>
            </w:r>
          </w:p>
        </w:tc>
        <w:tc>
          <w:tcPr>
            <w:tcW w:w="1331" w:type="pct"/>
            <w:vAlign w:val="center"/>
          </w:tcPr>
          <w:p w:rsidR="00F023F7" w:rsidRPr="00A1701B" w:rsidRDefault="00F023F7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08:00 horas</w:t>
            </w:r>
          </w:p>
        </w:tc>
      </w:tr>
      <w:tr w:rsidR="00564E66" w:rsidRPr="00A1701B" w:rsidTr="00374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97" w:type="pct"/>
            <w:vAlign w:val="center"/>
          </w:tcPr>
          <w:p w:rsidR="00564E66" w:rsidRPr="00A1701B" w:rsidRDefault="003747AD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7</w:t>
            </w:r>
            <w:r w:rsidR="00564E66" w:rsidRPr="00A1701B"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º</w:t>
            </w:r>
            <w:r w:rsidR="00564E66"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="00F023F7">
              <w:rPr>
                <w:rFonts w:ascii="Arial" w:hAnsi="Arial" w:cs="Arial"/>
                <w:b/>
                <w:bCs/>
                <w:color w:val="000000"/>
                <w:szCs w:val="24"/>
              </w:rPr>
              <w:t>R</w:t>
            </w:r>
            <w:r w:rsidR="00564E66"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eunión</w:t>
            </w:r>
          </w:p>
        </w:tc>
        <w:tc>
          <w:tcPr>
            <w:tcW w:w="1572" w:type="pct"/>
            <w:vAlign w:val="center"/>
          </w:tcPr>
          <w:p w:rsidR="00564E66" w:rsidRPr="00A1701B" w:rsidRDefault="00F023F7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29</w:t>
            </w:r>
            <w:r w:rsidR="00564E66"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="00564E66"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="00564E66"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="00564E66" w:rsidRPr="00A1701B">
              <w:rPr>
                <w:rFonts w:ascii="Arial" w:hAnsi="Arial" w:cs="Arial"/>
                <w:color w:val="000000"/>
                <w:szCs w:val="24"/>
              </w:rPr>
              <w:t>junio</w:t>
            </w:r>
          </w:p>
        </w:tc>
        <w:tc>
          <w:tcPr>
            <w:tcW w:w="1331" w:type="pct"/>
            <w:vAlign w:val="center"/>
          </w:tcPr>
          <w:p w:rsidR="00564E66" w:rsidRPr="00A1701B" w:rsidRDefault="00F023F7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13:00 horas</w:t>
            </w:r>
          </w:p>
        </w:tc>
      </w:tr>
      <w:tr w:rsidR="00F023F7" w:rsidRPr="00A1701B" w:rsidTr="0037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97" w:type="pct"/>
            <w:vAlign w:val="center"/>
          </w:tcPr>
          <w:p w:rsidR="00F023F7" w:rsidRPr="00A1701B" w:rsidRDefault="003747AD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8</w:t>
            </w:r>
            <w:r w:rsidR="00F023F7" w:rsidRPr="00A1701B"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º</w:t>
            </w:r>
            <w:r w:rsidR="00F023F7"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="00F023F7">
              <w:rPr>
                <w:rFonts w:ascii="Arial" w:hAnsi="Arial" w:cs="Arial"/>
                <w:b/>
                <w:bCs/>
                <w:color w:val="000000"/>
                <w:szCs w:val="24"/>
              </w:rPr>
              <w:t>R</w:t>
            </w:r>
            <w:r w:rsidR="00F023F7"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eunión</w:t>
            </w:r>
          </w:p>
        </w:tc>
        <w:tc>
          <w:tcPr>
            <w:tcW w:w="1572" w:type="pct"/>
            <w:vAlign w:val="center"/>
          </w:tcPr>
          <w:p w:rsidR="00F023F7" w:rsidRPr="00A1701B" w:rsidRDefault="00F023F7" w:rsidP="00852B18">
            <w:pPr>
              <w:snapToGrid w:val="0"/>
              <w:spacing w:after="120" w:line="100" w:lineRule="atLeast"/>
              <w:jc w:val="center"/>
              <w:rPr>
                <w:rFonts w:ascii="Arial" w:eastAsia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3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julio</w:t>
            </w:r>
          </w:p>
        </w:tc>
        <w:tc>
          <w:tcPr>
            <w:tcW w:w="1331" w:type="pct"/>
            <w:vAlign w:val="center"/>
          </w:tcPr>
          <w:p w:rsidR="00F023F7" w:rsidRPr="00A1701B" w:rsidRDefault="00F023F7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13:00 horas</w:t>
            </w:r>
          </w:p>
        </w:tc>
      </w:tr>
      <w:tr w:rsidR="00F023F7" w:rsidRPr="00A1701B" w:rsidTr="00374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97" w:type="pct"/>
            <w:vAlign w:val="center"/>
          </w:tcPr>
          <w:p w:rsidR="00F023F7" w:rsidRPr="00A1701B" w:rsidRDefault="003747AD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9</w:t>
            </w:r>
            <w:r w:rsidR="00F023F7" w:rsidRPr="00A1701B"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º</w:t>
            </w:r>
            <w:r w:rsidR="00F023F7"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="00F023F7">
              <w:rPr>
                <w:rFonts w:ascii="Arial" w:hAnsi="Arial" w:cs="Arial"/>
                <w:b/>
                <w:bCs/>
                <w:color w:val="000000"/>
                <w:szCs w:val="24"/>
              </w:rPr>
              <w:t>R</w:t>
            </w:r>
            <w:r w:rsidR="00F023F7"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eunión</w:t>
            </w:r>
          </w:p>
        </w:tc>
        <w:tc>
          <w:tcPr>
            <w:tcW w:w="1572" w:type="pct"/>
            <w:vAlign w:val="center"/>
          </w:tcPr>
          <w:p w:rsidR="00F023F7" w:rsidRPr="00A1701B" w:rsidRDefault="00F023F7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6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julio</w:t>
            </w:r>
          </w:p>
        </w:tc>
        <w:tc>
          <w:tcPr>
            <w:tcW w:w="1331" w:type="pct"/>
            <w:vAlign w:val="center"/>
          </w:tcPr>
          <w:p w:rsidR="00F023F7" w:rsidRPr="00A1701B" w:rsidRDefault="00F023F7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13:00 horas</w:t>
            </w:r>
          </w:p>
        </w:tc>
      </w:tr>
      <w:tr w:rsidR="00F023F7" w:rsidRPr="00A1701B" w:rsidTr="0037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97" w:type="pct"/>
            <w:vAlign w:val="center"/>
          </w:tcPr>
          <w:p w:rsidR="00F023F7" w:rsidRPr="00A1701B" w:rsidRDefault="003747AD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10</w:t>
            </w:r>
            <w:r w:rsidR="00F023F7" w:rsidRPr="00A1701B"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º</w:t>
            </w:r>
            <w:r w:rsidR="00F023F7"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="00F023F7">
              <w:rPr>
                <w:rFonts w:ascii="Arial" w:hAnsi="Arial" w:cs="Arial"/>
                <w:b/>
                <w:bCs/>
                <w:color w:val="000000"/>
                <w:szCs w:val="24"/>
              </w:rPr>
              <w:t>R</w:t>
            </w:r>
            <w:r w:rsidR="00F023F7"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eunión</w:t>
            </w:r>
          </w:p>
        </w:tc>
        <w:tc>
          <w:tcPr>
            <w:tcW w:w="1572" w:type="pct"/>
            <w:vAlign w:val="center"/>
          </w:tcPr>
          <w:p w:rsidR="00F023F7" w:rsidRPr="00A1701B" w:rsidRDefault="00F023F7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10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julio</w:t>
            </w:r>
          </w:p>
        </w:tc>
        <w:tc>
          <w:tcPr>
            <w:tcW w:w="1331" w:type="pct"/>
            <w:vAlign w:val="center"/>
          </w:tcPr>
          <w:p w:rsidR="00F023F7" w:rsidRPr="00A1701B" w:rsidRDefault="00F023F7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13:00 horas</w:t>
            </w:r>
          </w:p>
        </w:tc>
      </w:tr>
      <w:tr w:rsidR="00944DD9" w:rsidRPr="00A1701B" w:rsidTr="00DC04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97" w:type="pct"/>
            <w:vAlign w:val="center"/>
          </w:tcPr>
          <w:p w:rsidR="00944DD9" w:rsidRPr="00A1701B" w:rsidRDefault="00944DD9" w:rsidP="00EE77DE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1</w:t>
            </w:r>
            <w:r w:rsidR="00EE77DE"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1</w:t>
            </w:r>
            <w:r w:rsidRPr="00A1701B"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º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Cs w:val="24"/>
              </w:rPr>
              <w:t>R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eunión</w:t>
            </w:r>
          </w:p>
        </w:tc>
        <w:tc>
          <w:tcPr>
            <w:tcW w:w="1572" w:type="pct"/>
            <w:vAlign w:val="center"/>
          </w:tcPr>
          <w:p w:rsidR="00944DD9" w:rsidRPr="00A1701B" w:rsidRDefault="00944DD9" w:rsidP="00944DD9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Cs w:val="24"/>
              </w:rPr>
              <w:t>1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julio</w:t>
            </w:r>
          </w:p>
        </w:tc>
        <w:tc>
          <w:tcPr>
            <w:tcW w:w="1331" w:type="pct"/>
            <w:vAlign w:val="center"/>
          </w:tcPr>
          <w:p w:rsidR="00944DD9" w:rsidRPr="00A1701B" w:rsidRDefault="00944DD9" w:rsidP="00944DD9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10</w:t>
            </w:r>
            <w:r>
              <w:rPr>
                <w:rFonts w:ascii="Arial" w:hAnsi="Arial" w:cs="Arial"/>
                <w:color w:val="000000"/>
                <w:szCs w:val="24"/>
              </w:rPr>
              <w:t>.00 – 17.00 horas</w:t>
            </w:r>
          </w:p>
        </w:tc>
      </w:tr>
      <w:tr w:rsidR="00F023F7" w:rsidRPr="00A1701B" w:rsidTr="0037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2097" w:type="pct"/>
            <w:vAlign w:val="center"/>
          </w:tcPr>
          <w:p w:rsidR="00F023F7" w:rsidRPr="00A1701B" w:rsidRDefault="003747AD" w:rsidP="00EE77DE">
            <w:pPr>
              <w:snapToGrid w:val="0"/>
              <w:spacing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1</w:t>
            </w:r>
            <w:r w:rsidR="00EE77DE"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2</w:t>
            </w:r>
            <w:r w:rsidR="00F023F7" w:rsidRPr="00A1701B"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º</w:t>
            </w:r>
            <w:r w:rsidR="00F023F7"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 w:rsidR="00F023F7">
              <w:rPr>
                <w:rFonts w:ascii="Arial" w:hAnsi="Arial" w:cs="Arial"/>
                <w:b/>
                <w:bCs/>
                <w:color w:val="000000"/>
                <w:szCs w:val="24"/>
              </w:rPr>
              <w:t>R</w:t>
            </w:r>
            <w:r w:rsidR="00F023F7"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eunión</w:t>
            </w:r>
          </w:p>
        </w:tc>
        <w:tc>
          <w:tcPr>
            <w:tcW w:w="1572" w:type="pct"/>
            <w:vAlign w:val="center"/>
          </w:tcPr>
          <w:p w:rsidR="00F023F7" w:rsidRPr="00A1701B" w:rsidRDefault="00F023F7" w:rsidP="00852B18">
            <w:pPr>
              <w:snapToGrid w:val="0"/>
              <w:spacing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13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julio</w:t>
            </w:r>
          </w:p>
        </w:tc>
        <w:tc>
          <w:tcPr>
            <w:tcW w:w="1331" w:type="pct"/>
            <w:vAlign w:val="center"/>
          </w:tcPr>
          <w:p w:rsidR="00F023F7" w:rsidRPr="00A1701B" w:rsidRDefault="00F023F7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13:00 horas</w:t>
            </w:r>
          </w:p>
        </w:tc>
      </w:tr>
      <w:tr w:rsidR="00F023F7" w:rsidRPr="00A1701B" w:rsidTr="00374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</w:trPr>
        <w:tc>
          <w:tcPr>
            <w:tcW w:w="2097" w:type="pct"/>
            <w:vAlign w:val="center"/>
          </w:tcPr>
          <w:p w:rsidR="00F023F7" w:rsidRPr="00A1701B" w:rsidRDefault="003747AD" w:rsidP="00EE77DE">
            <w:pPr>
              <w:snapToGrid w:val="0"/>
              <w:spacing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1</w:t>
            </w:r>
            <w:r w:rsidR="00EE77DE"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3</w:t>
            </w:r>
            <w:r w:rsidR="00F023F7" w:rsidRPr="00A1701B"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º</w:t>
            </w:r>
            <w:r w:rsidR="00F023F7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R</w:t>
            </w:r>
            <w:r w:rsidR="00F023F7"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eunión</w:t>
            </w:r>
          </w:p>
        </w:tc>
        <w:tc>
          <w:tcPr>
            <w:tcW w:w="1572" w:type="pct"/>
            <w:vAlign w:val="center"/>
          </w:tcPr>
          <w:p w:rsidR="00F023F7" w:rsidRPr="00A1701B" w:rsidRDefault="00F023F7" w:rsidP="00852B18">
            <w:pPr>
              <w:snapToGrid w:val="0"/>
              <w:spacing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17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julio</w:t>
            </w:r>
          </w:p>
        </w:tc>
        <w:tc>
          <w:tcPr>
            <w:tcW w:w="1331" w:type="pct"/>
            <w:vAlign w:val="center"/>
          </w:tcPr>
          <w:p w:rsidR="00F023F7" w:rsidRPr="00A1701B" w:rsidRDefault="00F023F7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13:00 horas</w:t>
            </w:r>
          </w:p>
        </w:tc>
      </w:tr>
      <w:tr w:rsidR="000A3393" w:rsidRPr="00A1701B" w:rsidTr="0037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2097" w:type="pct"/>
            <w:vAlign w:val="center"/>
          </w:tcPr>
          <w:p w:rsidR="000A3393" w:rsidRPr="00A1701B" w:rsidRDefault="000A3393" w:rsidP="00944DD9">
            <w:pPr>
              <w:snapToGrid w:val="0"/>
              <w:spacing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1</w:t>
            </w:r>
            <w:r w:rsidR="00EE77DE"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4</w:t>
            </w:r>
            <w:r w:rsidRPr="00A1701B"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º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Cs w:val="24"/>
              </w:rPr>
              <w:t>R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eunión</w:t>
            </w:r>
          </w:p>
        </w:tc>
        <w:tc>
          <w:tcPr>
            <w:tcW w:w="1572" w:type="pct"/>
            <w:vAlign w:val="center"/>
          </w:tcPr>
          <w:p w:rsidR="000A3393" w:rsidRPr="00A1701B" w:rsidRDefault="000A3393" w:rsidP="000A3393">
            <w:pPr>
              <w:snapToGrid w:val="0"/>
              <w:spacing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Cs w:val="24"/>
              </w:rPr>
              <w:t>1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julio</w:t>
            </w:r>
          </w:p>
        </w:tc>
        <w:tc>
          <w:tcPr>
            <w:tcW w:w="1331" w:type="pct"/>
            <w:vAlign w:val="center"/>
          </w:tcPr>
          <w:p w:rsidR="000A3393" w:rsidRPr="00A1701B" w:rsidRDefault="000A3393" w:rsidP="00DC0497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11.00 – 17.00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horas</w:t>
            </w:r>
          </w:p>
        </w:tc>
      </w:tr>
      <w:tr w:rsidR="000A3393" w:rsidRPr="00A1701B" w:rsidTr="00374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</w:trPr>
        <w:tc>
          <w:tcPr>
            <w:tcW w:w="2097" w:type="pct"/>
            <w:vAlign w:val="center"/>
          </w:tcPr>
          <w:p w:rsidR="000A3393" w:rsidRPr="00A1701B" w:rsidRDefault="000A3393" w:rsidP="00944DD9">
            <w:pPr>
              <w:snapToGrid w:val="0"/>
              <w:spacing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1</w:t>
            </w:r>
            <w:r w:rsidR="00EE77DE"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5</w:t>
            </w:r>
            <w:r w:rsidRPr="00A1701B">
              <w:rPr>
                <w:rFonts w:ascii="Arial" w:eastAsia="Cambria" w:hAnsi="Arial" w:cs="Arial"/>
                <w:b/>
                <w:bCs/>
                <w:color w:val="000000"/>
                <w:szCs w:val="24"/>
              </w:rPr>
              <w:t>º</w:t>
            </w:r>
            <w:r w:rsidRPr="00A1701B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Cs w:val="24"/>
              </w:rPr>
              <w:t>R</w:t>
            </w:r>
            <w:r w:rsidRPr="00A1701B">
              <w:rPr>
                <w:rFonts w:ascii="Arial" w:hAnsi="Arial" w:cs="Arial"/>
                <w:b/>
                <w:bCs/>
                <w:color w:val="000000"/>
                <w:szCs w:val="24"/>
              </w:rPr>
              <w:t>eunión</w:t>
            </w:r>
          </w:p>
        </w:tc>
        <w:tc>
          <w:tcPr>
            <w:tcW w:w="1572" w:type="pct"/>
            <w:vAlign w:val="center"/>
          </w:tcPr>
          <w:p w:rsidR="000A3393" w:rsidRPr="00A1701B" w:rsidRDefault="000A3393" w:rsidP="00852B18">
            <w:pPr>
              <w:snapToGrid w:val="0"/>
              <w:spacing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24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de</w:t>
            </w:r>
            <w:r w:rsidRPr="00A1701B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A1701B">
              <w:rPr>
                <w:rFonts w:ascii="Arial" w:hAnsi="Arial" w:cs="Arial"/>
                <w:color w:val="000000"/>
                <w:szCs w:val="24"/>
              </w:rPr>
              <w:t>julio</w:t>
            </w:r>
          </w:p>
        </w:tc>
        <w:tc>
          <w:tcPr>
            <w:tcW w:w="1331" w:type="pct"/>
            <w:vAlign w:val="center"/>
          </w:tcPr>
          <w:p w:rsidR="000A3393" w:rsidRPr="00A1701B" w:rsidRDefault="000A3393" w:rsidP="00852B18">
            <w:pPr>
              <w:snapToGrid w:val="0"/>
              <w:spacing w:after="120" w:line="100" w:lineRule="atLeast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13:00 horas</w:t>
            </w:r>
          </w:p>
        </w:tc>
      </w:tr>
    </w:tbl>
    <w:p w:rsidR="00604EFB" w:rsidRPr="00A1701B" w:rsidRDefault="00604EFB">
      <w:pPr>
        <w:spacing w:after="120" w:line="100" w:lineRule="atLeast"/>
        <w:ind w:left="720"/>
        <w:rPr>
          <w:rFonts w:ascii="Arial" w:hAnsi="Arial" w:cs="Arial"/>
          <w:sz w:val="24"/>
          <w:szCs w:val="24"/>
        </w:rPr>
      </w:pPr>
    </w:p>
    <w:p w:rsidR="00604EFB" w:rsidRPr="00A1701B" w:rsidRDefault="004E132E">
      <w:pPr>
        <w:spacing w:after="120" w:line="100" w:lineRule="atLeast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A1701B">
        <w:rPr>
          <w:rFonts w:ascii="Arial" w:hAnsi="Arial" w:cs="Arial"/>
          <w:color w:val="000000"/>
          <w:sz w:val="24"/>
          <w:szCs w:val="24"/>
        </w:rPr>
        <w:t>En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general,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salvo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primera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reunión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30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mayo,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reuniones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avance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coincidirán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con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aprobación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del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cliente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de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la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iteración</w:t>
      </w:r>
      <w:r w:rsidRPr="00A1701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1701B">
        <w:rPr>
          <w:rFonts w:ascii="Arial" w:hAnsi="Arial" w:cs="Arial"/>
          <w:color w:val="000000"/>
          <w:sz w:val="24"/>
          <w:szCs w:val="24"/>
        </w:rPr>
        <w:t>anterior.</w:t>
      </w:r>
    </w:p>
    <w:p w:rsidR="00604EFB" w:rsidRPr="00A1701B" w:rsidRDefault="00604EFB">
      <w:pPr>
        <w:spacing w:after="120" w:line="100" w:lineRule="atLeast"/>
        <w:ind w:left="720"/>
        <w:jc w:val="both"/>
        <w:rPr>
          <w:rFonts w:ascii="Arial" w:hAnsi="Arial" w:cs="Arial"/>
          <w:sz w:val="24"/>
          <w:szCs w:val="24"/>
        </w:rPr>
      </w:pPr>
      <w:bookmarkStart w:id="57" w:name="id.ad2d4fb4d6e7"/>
      <w:bookmarkEnd w:id="57"/>
    </w:p>
    <w:sectPr w:rsidR="00604EFB" w:rsidRPr="00A1701B" w:rsidSect="00604E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5E9" w:rsidRDefault="006145E9">
      <w:pPr>
        <w:spacing w:line="240" w:lineRule="auto"/>
      </w:pPr>
      <w:r>
        <w:separator/>
      </w:r>
    </w:p>
  </w:endnote>
  <w:endnote w:type="continuationSeparator" w:id="0">
    <w:p w:rsidR="006145E9" w:rsidRDefault="006145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80"/>
    <w:family w:val="auto"/>
    <w:pitch w:val="variable"/>
  </w:font>
  <w:font w:name="Lucidasans">
    <w:altName w:val="MS Mincho"/>
    <w:charset w:val="80"/>
    <w:family w:val="auto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hit Hindi">
    <w:altName w:val="MS Mincho"/>
    <w:charset w:val="8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EFB" w:rsidRDefault="00604EF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43"/>
      <w:gridCol w:w="2835"/>
      <w:gridCol w:w="4860"/>
    </w:tblGrid>
    <w:tr w:rsidR="00604EFB">
      <w:tc>
        <w:tcPr>
          <w:tcW w:w="2943" w:type="dxa"/>
          <w:shd w:val="clear" w:color="auto" w:fill="auto"/>
        </w:tcPr>
        <w:p w:rsidR="00604EFB" w:rsidRDefault="00604EFB">
          <w:pPr>
            <w:snapToGrid w:val="0"/>
            <w:ind w:right="360"/>
          </w:pPr>
        </w:p>
      </w:tc>
      <w:tc>
        <w:tcPr>
          <w:tcW w:w="2835" w:type="dxa"/>
          <w:shd w:val="clear" w:color="auto" w:fill="auto"/>
        </w:tcPr>
        <w:p w:rsidR="00604EFB" w:rsidRDefault="00604EFB">
          <w:pPr>
            <w:snapToGrid w:val="0"/>
            <w:jc w:val="center"/>
          </w:pPr>
        </w:p>
      </w:tc>
      <w:tc>
        <w:tcPr>
          <w:tcW w:w="4860" w:type="dxa"/>
          <w:shd w:val="clear" w:color="auto" w:fill="auto"/>
        </w:tcPr>
        <w:p w:rsidR="00604EFB" w:rsidRDefault="00604EFB">
          <w:pPr>
            <w:snapToGrid w:val="0"/>
            <w:ind w:left="-378" w:firstLine="378"/>
          </w:pPr>
        </w:p>
      </w:tc>
    </w:tr>
    <w:tr w:rsidR="00604EFB">
      <w:tc>
        <w:tcPr>
          <w:tcW w:w="2943" w:type="dxa"/>
          <w:shd w:val="clear" w:color="auto" w:fill="auto"/>
        </w:tcPr>
        <w:p w:rsidR="00604EFB" w:rsidRDefault="00604EFB">
          <w:pPr>
            <w:pStyle w:val="Encabezado"/>
            <w:snapToGrid w:val="0"/>
          </w:pPr>
        </w:p>
      </w:tc>
      <w:tc>
        <w:tcPr>
          <w:tcW w:w="2835" w:type="dxa"/>
          <w:shd w:val="clear" w:color="auto" w:fill="auto"/>
        </w:tcPr>
        <w:p w:rsidR="00604EFB" w:rsidRDefault="00604EFB">
          <w:pPr>
            <w:snapToGrid w:val="0"/>
            <w:jc w:val="center"/>
          </w:pPr>
        </w:p>
      </w:tc>
      <w:tc>
        <w:tcPr>
          <w:tcW w:w="4860" w:type="dxa"/>
          <w:shd w:val="clear" w:color="auto" w:fill="auto"/>
        </w:tcPr>
        <w:p w:rsidR="00604EFB" w:rsidRDefault="00604EFB">
          <w:pPr>
            <w:snapToGrid w:val="0"/>
          </w:pPr>
        </w:p>
      </w:tc>
    </w:tr>
    <w:tr w:rsidR="00604EFB">
      <w:tc>
        <w:tcPr>
          <w:tcW w:w="2943" w:type="dxa"/>
          <w:shd w:val="clear" w:color="auto" w:fill="auto"/>
        </w:tcPr>
        <w:p w:rsidR="00604EFB" w:rsidRDefault="004E132E">
          <w:pPr>
            <w:pStyle w:val="Encabezado"/>
            <w:snapToGrid w:val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Confidencial</w:t>
          </w:r>
        </w:p>
      </w:tc>
      <w:tc>
        <w:tcPr>
          <w:tcW w:w="2835" w:type="dxa"/>
          <w:shd w:val="clear" w:color="auto" w:fill="auto"/>
        </w:tcPr>
        <w:p w:rsidR="00604EFB" w:rsidRDefault="004E132E">
          <w:pPr>
            <w:snapToGrid w:val="0"/>
            <w:ind w:left="-249" w:right="-675" w:firstLine="249"/>
            <w:jc w:val="center"/>
            <w:rPr>
              <w:rFonts w:ascii="Arial" w:hAnsi="Arial" w:cs="Arial"/>
            </w:rPr>
          </w:pPr>
          <w:r>
            <w:rPr>
              <w:rFonts w:ascii="Symbol" w:hAnsi="Symbol"/>
            </w:rPr>
            <w:t></w:t>
          </w:r>
          <w:r>
            <w:rPr>
              <w:rFonts w:ascii="Symbol" w:hAnsi="Symbol"/>
            </w:rPr>
            <w:t></w:t>
          </w:r>
          <w:r>
            <w:rPr>
              <w:rFonts w:ascii="Arial" w:eastAsia="Arial" w:hAnsi="Arial" w:cs="Arial"/>
            </w:rPr>
            <w:t xml:space="preserve">SECS, </w:t>
          </w:r>
          <w:r w:rsidR="00631CE2"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DATE \@"YYYY" </w:instrText>
          </w:r>
          <w:r w:rsidR="00631CE2">
            <w:rPr>
              <w:rFonts w:cs="Arial"/>
            </w:rPr>
            <w:fldChar w:fldCharType="separate"/>
          </w:r>
          <w:r w:rsidR="000A3393">
            <w:rPr>
              <w:rFonts w:cs="Arial"/>
              <w:noProof/>
            </w:rPr>
            <w:t>2012</w:t>
          </w:r>
          <w:r w:rsidR="00631CE2">
            <w:rPr>
              <w:rFonts w:cs="Arial"/>
            </w:rPr>
            <w:fldChar w:fldCharType="end"/>
          </w:r>
        </w:p>
      </w:tc>
      <w:tc>
        <w:tcPr>
          <w:tcW w:w="4860" w:type="dxa"/>
          <w:shd w:val="clear" w:color="auto" w:fill="auto"/>
        </w:tcPr>
        <w:p w:rsidR="00604EFB" w:rsidRDefault="004E132E">
          <w:pPr>
            <w:snapToGrid w:val="0"/>
            <w:ind w:left="3227" w:hanging="925"/>
            <w:rPr>
              <w:lang w:val="en-US"/>
            </w:rPr>
          </w:pPr>
          <w:r>
            <w:rPr>
              <w:rFonts w:ascii="Arial" w:hAnsi="Arial" w:cs="Arial"/>
            </w:rPr>
            <w:t>Página</w:t>
          </w:r>
          <w:r>
            <w:rPr>
              <w:rFonts w:ascii="Arial" w:eastAsia="Arial" w:hAnsi="Arial" w:cs="Arial"/>
            </w:rPr>
            <w:t xml:space="preserve"> </w:t>
          </w:r>
          <w:r w:rsidR="00631CE2"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PAGE </w:instrText>
          </w:r>
          <w:r w:rsidR="00631CE2">
            <w:rPr>
              <w:rStyle w:val="Nmerodepgina"/>
              <w:rFonts w:cs="Arial"/>
            </w:rPr>
            <w:fldChar w:fldCharType="separate"/>
          </w:r>
          <w:r w:rsidR="00EE77DE">
            <w:rPr>
              <w:rStyle w:val="Nmerodepgina"/>
              <w:rFonts w:cs="Arial"/>
              <w:noProof/>
            </w:rPr>
            <w:t>10</w:t>
          </w:r>
          <w:r w:rsidR="00631CE2">
            <w:rPr>
              <w:rStyle w:val="Nmerodepgina"/>
              <w:rFonts w:cs="Arial"/>
            </w:rPr>
            <w:fldChar w:fldCharType="end"/>
          </w:r>
          <w:r>
            <w:rPr>
              <w:rStyle w:val="Nmerodepgina"/>
              <w:rFonts w:ascii="Arial" w:eastAsia="Arial" w:hAnsi="Arial" w:cs="Arial"/>
            </w:rPr>
            <w:t xml:space="preserve"> </w:t>
          </w:r>
          <w:r>
            <w:rPr>
              <w:rStyle w:val="Nmerodepgina"/>
              <w:rFonts w:ascii="Arial" w:hAnsi="Arial" w:cs="Arial"/>
            </w:rPr>
            <w:t>de</w:t>
          </w:r>
          <w:r>
            <w:rPr>
              <w:rStyle w:val="Nmerodepgina"/>
              <w:rFonts w:ascii="Arial" w:eastAsia="Arial" w:hAnsi="Arial" w:cs="Arial"/>
            </w:rPr>
            <w:t xml:space="preserve"> </w:t>
          </w:r>
          <w:r w:rsidR="00631CE2"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NUMPAGES \*Arabic </w:instrText>
          </w:r>
          <w:r w:rsidR="00631CE2">
            <w:rPr>
              <w:rStyle w:val="Nmerodepgina"/>
              <w:rFonts w:cs="Arial"/>
            </w:rPr>
            <w:fldChar w:fldCharType="separate"/>
          </w:r>
          <w:r w:rsidR="00EE77DE">
            <w:rPr>
              <w:rStyle w:val="Nmerodepgina"/>
              <w:rFonts w:cs="Arial"/>
              <w:noProof/>
            </w:rPr>
            <w:t>10</w:t>
          </w:r>
          <w:r w:rsidR="00631CE2">
            <w:rPr>
              <w:rStyle w:val="Nmerodepgina"/>
              <w:rFonts w:cs="Arial"/>
            </w:rPr>
            <w:fldChar w:fldCharType="end"/>
          </w:r>
        </w:p>
      </w:tc>
    </w:tr>
  </w:tbl>
  <w:p w:rsidR="00604EFB" w:rsidRDefault="00604EFB">
    <w:pPr>
      <w:pStyle w:val="Piedepgina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EFB" w:rsidRDefault="00604EF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5E9" w:rsidRDefault="006145E9">
      <w:pPr>
        <w:spacing w:line="240" w:lineRule="auto"/>
      </w:pPr>
      <w:r>
        <w:separator/>
      </w:r>
    </w:p>
  </w:footnote>
  <w:footnote w:type="continuationSeparator" w:id="0">
    <w:p w:rsidR="006145E9" w:rsidRDefault="006145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EFB" w:rsidRDefault="00604EFB">
    <w:pPr>
      <w:rPr>
        <w:sz w:val="24"/>
      </w:rPr>
    </w:pPr>
  </w:p>
  <w:p w:rsidR="00604EFB" w:rsidRDefault="00604EFB">
    <w:pPr>
      <w:pBdr>
        <w:top w:val="single" w:sz="4" w:space="1" w:color="000000"/>
      </w:pBdr>
      <w:rPr>
        <w:sz w:val="24"/>
      </w:rPr>
    </w:pPr>
  </w:p>
  <w:p w:rsidR="00604EFB" w:rsidRDefault="00564E66">
    <w:pPr>
      <w:pBdr>
        <w:bottom w:val="single" w:sz="4" w:space="1" w:color="000000"/>
      </w:pBdr>
      <w:jc w:val="right"/>
      <w:rPr>
        <w:rFonts w:ascii="Arial" w:hAnsi="Arial" w:cs="Arial"/>
        <w:b/>
        <w:sz w:val="36"/>
      </w:rPr>
    </w:pPr>
    <w:r>
      <w:rPr>
        <w:rFonts w:ascii="Arial" w:hAnsi="Arial" w:cs="Arial"/>
        <w:b/>
        <w:sz w:val="36"/>
      </w:rPr>
      <w:t>SECS</w:t>
    </w:r>
    <w:r w:rsidR="004E132E">
      <w:rPr>
        <w:rFonts w:ascii="Arial" w:eastAsia="Arial" w:hAnsi="Arial" w:cs="Arial"/>
        <w:b/>
        <w:sz w:val="36"/>
      </w:rPr>
      <w:t xml:space="preserve"> </w:t>
    </w:r>
    <w:r w:rsidR="004E132E">
      <w:rPr>
        <w:rFonts w:ascii="Arial" w:hAnsi="Arial" w:cs="Arial"/>
        <w:b/>
        <w:sz w:val="36"/>
      </w:rPr>
      <w:t>Group</w:t>
    </w:r>
    <w:r>
      <w:rPr>
        <w:rFonts w:ascii="Arial" w:hAnsi="Arial" w:cs="Arial"/>
        <w:b/>
        <w:sz w:val="36"/>
      </w:rPr>
      <w:t xml:space="preserve"> Inc.</w:t>
    </w:r>
  </w:p>
  <w:p w:rsidR="00604EFB" w:rsidRDefault="00604EFB">
    <w:pPr>
      <w:pBdr>
        <w:bottom w:val="single" w:sz="4" w:space="1" w:color="000000"/>
      </w:pBdr>
      <w:jc w:val="right"/>
      <w:rPr>
        <w:rFonts w:ascii="Arial" w:hAnsi="Arial" w:cs="Arial"/>
        <w:b/>
        <w:sz w:val="36"/>
      </w:rPr>
    </w:pPr>
  </w:p>
  <w:p w:rsidR="00604EFB" w:rsidRDefault="00604EF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EFB" w:rsidRDefault="00604EF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0" w:type="dxa"/>
      <w:tblLayout w:type="fixed"/>
      <w:tblLook w:val="0000" w:firstRow="0" w:lastRow="0" w:firstColumn="0" w:lastColumn="0" w:noHBand="0" w:noVBand="0"/>
    </w:tblPr>
    <w:tblGrid>
      <w:gridCol w:w="6379"/>
      <w:gridCol w:w="3254"/>
    </w:tblGrid>
    <w:tr w:rsidR="00604EFB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604EFB" w:rsidRDefault="00564E66">
          <w:pPr>
            <w:snapToGrid w:val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SECS Group Inc.</w:t>
          </w:r>
        </w:p>
      </w:tc>
      <w:tc>
        <w:tcPr>
          <w:tcW w:w="32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4EFB" w:rsidRDefault="004E132E">
          <w:pPr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</w:rPr>
          </w:pPr>
          <w:r>
            <w:rPr>
              <w:rFonts w:ascii="Arial" w:eastAsia="Arial" w:hAnsi="Arial" w:cs="Arial"/>
            </w:rPr>
            <w:t xml:space="preserve">  </w:t>
          </w:r>
          <w:r>
            <w:rPr>
              <w:rFonts w:ascii="Arial" w:hAnsi="Arial" w:cs="Arial"/>
            </w:rPr>
            <w:t>Versión:</w:t>
          </w:r>
          <w:r>
            <w:rPr>
              <w:rFonts w:ascii="Arial" w:eastAsia="Arial" w:hAnsi="Arial" w:cs="Arial"/>
            </w:rPr>
            <w:t xml:space="preserve">           </w:t>
          </w:r>
          <w:r w:rsidR="00EE77DE">
            <w:rPr>
              <w:rFonts w:ascii="Arial" w:hAnsi="Arial" w:cs="Arial"/>
            </w:rPr>
            <w:t>1.8</w:t>
          </w:r>
        </w:p>
      </w:tc>
    </w:tr>
    <w:tr w:rsidR="00604EFB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604EFB" w:rsidRDefault="00631CE2">
          <w:pPr>
            <w:snapToGrid w:val="0"/>
            <w:rPr>
              <w:rFonts w:ascii="Arial" w:eastAsia="Arial" w:hAnsi="Arial" w:cs="Arial"/>
            </w:rPr>
          </w:pPr>
          <w:r>
            <w:rPr>
              <w:rFonts w:cs="Arial"/>
            </w:rPr>
            <w:fldChar w:fldCharType="begin"/>
          </w:r>
          <w:r w:rsidR="004E132E">
            <w:rPr>
              <w:rFonts w:cs="Arial"/>
            </w:rPr>
            <w:instrText xml:space="preserve"> TITLE </w:instrText>
          </w:r>
          <w:r>
            <w:rPr>
              <w:rFonts w:cs="Arial"/>
            </w:rPr>
            <w:fldChar w:fldCharType="separate"/>
          </w:r>
          <w:r w:rsidR="004E132E">
            <w:rPr>
              <w:rFonts w:cs="Arial"/>
            </w:rPr>
            <w:t>Plan de Desarrollo de Software</w:t>
          </w:r>
          <w:r>
            <w:rPr>
              <w:rFonts w:cs="Arial"/>
            </w:rPr>
            <w:fldChar w:fldCharType="end"/>
          </w:r>
        </w:p>
      </w:tc>
      <w:tc>
        <w:tcPr>
          <w:tcW w:w="32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4EFB" w:rsidRDefault="004E132E" w:rsidP="00EE77DE">
          <w:pPr>
            <w:snapToGrid w:val="0"/>
            <w:rPr>
              <w:rFonts w:ascii="Arial" w:hAnsi="Arial" w:cs="Arial"/>
            </w:rPr>
          </w:pPr>
          <w:r>
            <w:rPr>
              <w:rFonts w:ascii="Arial" w:eastAsia="Arial" w:hAnsi="Arial" w:cs="Arial"/>
            </w:rPr>
            <w:t xml:space="preserve">  </w:t>
          </w:r>
          <w:r>
            <w:rPr>
              <w:rFonts w:ascii="Arial" w:hAnsi="Arial" w:cs="Arial"/>
            </w:rPr>
            <w:t>Fecha:</w:t>
          </w:r>
          <w:r>
            <w:rPr>
              <w:rFonts w:ascii="Arial" w:eastAsia="Arial" w:hAnsi="Arial" w:cs="Arial"/>
            </w:rPr>
            <w:t xml:space="preserve">  </w:t>
          </w:r>
          <w:r w:rsidR="00EE77DE">
            <w:rPr>
              <w:rFonts w:ascii="Arial" w:hAnsi="Arial" w:cs="Arial"/>
            </w:rPr>
            <w:t>23</w:t>
          </w:r>
          <w:r w:rsidR="000A3393">
            <w:rPr>
              <w:rFonts w:ascii="Arial" w:hAnsi="Arial" w:cs="Arial"/>
            </w:rPr>
            <w:t>/07</w:t>
          </w:r>
          <w:r>
            <w:rPr>
              <w:rFonts w:ascii="Arial" w:hAnsi="Arial" w:cs="Arial"/>
            </w:rPr>
            <w:t>/12</w:t>
          </w:r>
        </w:p>
      </w:tc>
    </w:tr>
  </w:tbl>
  <w:p w:rsidR="00604EFB" w:rsidRDefault="00604EFB">
    <w:pPr>
      <w:pStyle w:val="Encabezado"/>
      <w:rPr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EFB" w:rsidRDefault="00604EF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82"/>
        </w:tabs>
        <w:ind w:left="1482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2202"/>
        </w:tabs>
        <w:ind w:left="220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922"/>
        </w:tabs>
        <w:ind w:left="2922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642"/>
        </w:tabs>
        <w:ind w:left="364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62"/>
        </w:tabs>
        <w:ind w:left="436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82"/>
        </w:tabs>
        <w:ind w:left="5082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802"/>
        </w:tabs>
        <w:ind w:left="580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522"/>
        </w:tabs>
        <w:ind w:left="652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42"/>
        </w:tabs>
        <w:ind w:left="7242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>
    <w:nsid w:val="0000000B"/>
    <w:multiLevelType w:val="multilevel"/>
    <w:tmpl w:val="0000000B"/>
    <w:name w:val="WW8Num11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504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648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82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972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1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296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4E132E"/>
    <w:rsid w:val="000A3393"/>
    <w:rsid w:val="001C205C"/>
    <w:rsid w:val="003747AD"/>
    <w:rsid w:val="004006AF"/>
    <w:rsid w:val="004E132E"/>
    <w:rsid w:val="00564E66"/>
    <w:rsid w:val="00604EFB"/>
    <w:rsid w:val="006145E9"/>
    <w:rsid w:val="00631CE2"/>
    <w:rsid w:val="007E1529"/>
    <w:rsid w:val="00852B18"/>
    <w:rsid w:val="00944DD9"/>
    <w:rsid w:val="00A1701B"/>
    <w:rsid w:val="00CC54CE"/>
    <w:rsid w:val="00EE77DE"/>
    <w:rsid w:val="00F0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EFB"/>
    <w:pPr>
      <w:widowControl w:val="0"/>
      <w:suppressAutoHyphens/>
      <w:spacing w:line="240" w:lineRule="atLeast"/>
    </w:pPr>
    <w:rPr>
      <w:lang w:val="es-ES" w:eastAsia="zh-CN"/>
    </w:rPr>
  </w:style>
  <w:style w:type="paragraph" w:styleId="Ttulo1">
    <w:name w:val="heading 1"/>
    <w:basedOn w:val="Normal"/>
    <w:next w:val="Normal"/>
    <w:qFormat/>
    <w:rsid w:val="00604EFB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qFormat/>
    <w:rsid w:val="00604EF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04EF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604EF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04EF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04EF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04EF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04EF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04EF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604EFB"/>
    <w:rPr>
      <w:rFonts w:ascii="Symbol" w:hAnsi="Symbol" w:cs="Symbol"/>
    </w:rPr>
  </w:style>
  <w:style w:type="character" w:customStyle="1" w:styleId="WW8Num3z0">
    <w:name w:val="WW8Num3z0"/>
    <w:rsid w:val="00604EFB"/>
    <w:rPr>
      <w:rFonts w:ascii="Symbol" w:hAnsi="Symbol" w:cs="Symbol"/>
    </w:rPr>
  </w:style>
  <w:style w:type="character" w:customStyle="1" w:styleId="WW8Num4z0">
    <w:name w:val="WW8Num4z0"/>
    <w:rsid w:val="00604EFB"/>
    <w:rPr>
      <w:rFonts w:ascii="Symbol" w:hAnsi="Symbol" w:cs="Symbol"/>
    </w:rPr>
  </w:style>
  <w:style w:type="character" w:customStyle="1" w:styleId="WW8Num4z1">
    <w:name w:val="WW8Num4z1"/>
    <w:rsid w:val="00604EFB"/>
    <w:rPr>
      <w:rFonts w:ascii="Courier New" w:hAnsi="Courier New" w:cs="Courier New"/>
    </w:rPr>
  </w:style>
  <w:style w:type="character" w:customStyle="1" w:styleId="WW8Num4z2">
    <w:name w:val="WW8Num4z2"/>
    <w:rsid w:val="00604EFB"/>
    <w:rPr>
      <w:rFonts w:ascii="Wingdings" w:hAnsi="Wingdings" w:cs="Wingdings"/>
    </w:rPr>
  </w:style>
  <w:style w:type="character" w:customStyle="1" w:styleId="WW8Num5z0">
    <w:name w:val="WW8Num5z0"/>
    <w:rsid w:val="00604EFB"/>
    <w:rPr>
      <w:rFonts w:ascii="Symbol" w:hAnsi="Symbol" w:cs="Symbol"/>
    </w:rPr>
  </w:style>
  <w:style w:type="character" w:customStyle="1" w:styleId="WW8Num6z0">
    <w:name w:val="WW8Num6z0"/>
    <w:rsid w:val="00604EFB"/>
    <w:rPr>
      <w:rFonts w:ascii="Symbol" w:hAnsi="Symbol" w:cs="Symbol"/>
    </w:rPr>
  </w:style>
  <w:style w:type="character" w:customStyle="1" w:styleId="WW8Num6z1">
    <w:name w:val="WW8Num6z1"/>
    <w:rsid w:val="00604EFB"/>
    <w:rPr>
      <w:rFonts w:ascii="Courier New" w:hAnsi="Courier New" w:cs="Courier New"/>
    </w:rPr>
  </w:style>
  <w:style w:type="character" w:customStyle="1" w:styleId="WW8Num6z2">
    <w:name w:val="WW8Num6z2"/>
    <w:rsid w:val="00604EFB"/>
    <w:rPr>
      <w:rFonts w:ascii="Wingdings" w:hAnsi="Wingdings" w:cs="Wingdings"/>
    </w:rPr>
  </w:style>
  <w:style w:type="character" w:customStyle="1" w:styleId="WW8Num7z0">
    <w:name w:val="WW8Num7z0"/>
    <w:rsid w:val="00604EFB"/>
    <w:rPr>
      <w:rFonts w:ascii="Symbol" w:hAnsi="Symbol" w:cs="Symbol"/>
    </w:rPr>
  </w:style>
  <w:style w:type="character" w:customStyle="1" w:styleId="WW8Num7z1">
    <w:name w:val="WW8Num7z1"/>
    <w:rsid w:val="00604EFB"/>
    <w:rPr>
      <w:rFonts w:ascii="Courier New" w:hAnsi="Courier New" w:cs="Courier New"/>
    </w:rPr>
  </w:style>
  <w:style w:type="character" w:customStyle="1" w:styleId="WW8Num7z2">
    <w:name w:val="WW8Num7z2"/>
    <w:rsid w:val="00604EFB"/>
    <w:rPr>
      <w:rFonts w:ascii="Wingdings" w:hAnsi="Wingdings" w:cs="Wingdings"/>
    </w:rPr>
  </w:style>
  <w:style w:type="character" w:customStyle="1" w:styleId="Fuentedeprrafopredeter4">
    <w:name w:val="Fuente de párrafo predeter.4"/>
    <w:rsid w:val="00604EFB"/>
  </w:style>
  <w:style w:type="character" w:customStyle="1" w:styleId="WW8Num5z1">
    <w:name w:val="WW8Num5z1"/>
    <w:rsid w:val="00604EFB"/>
    <w:rPr>
      <w:rFonts w:ascii="Courier New" w:hAnsi="Courier New" w:cs="Courier New"/>
    </w:rPr>
  </w:style>
  <w:style w:type="character" w:customStyle="1" w:styleId="WW8Num5z2">
    <w:name w:val="WW8Num5z2"/>
    <w:rsid w:val="00604EFB"/>
    <w:rPr>
      <w:rFonts w:ascii="Wingdings" w:hAnsi="Wingdings" w:cs="Wingdings"/>
    </w:rPr>
  </w:style>
  <w:style w:type="character" w:customStyle="1" w:styleId="WW8Num8z0">
    <w:name w:val="WW8Num8z0"/>
    <w:rsid w:val="00604EFB"/>
    <w:rPr>
      <w:rFonts w:ascii="Symbol" w:hAnsi="Symbol" w:cs="Symbol"/>
    </w:rPr>
  </w:style>
  <w:style w:type="character" w:customStyle="1" w:styleId="WW8Num8z1">
    <w:name w:val="WW8Num8z1"/>
    <w:rsid w:val="00604EFB"/>
    <w:rPr>
      <w:rFonts w:ascii="Courier New" w:hAnsi="Courier New" w:cs="Courier New"/>
    </w:rPr>
  </w:style>
  <w:style w:type="character" w:customStyle="1" w:styleId="WW8Num8z2">
    <w:name w:val="WW8Num8z2"/>
    <w:rsid w:val="00604EFB"/>
    <w:rPr>
      <w:rFonts w:ascii="Wingdings" w:hAnsi="Wingdings" w:cs="Wingdings"/>
    </w:rPr>
  </w:style>
  <w:style w:type="character" w:customStyle="1" w:styleId="Fuentedeprrafopredeter3">
    <w:name w:val="Fuente de párrafo predeter.3"/>
    <w:rsid w:val="00604EFB"/>
  </w:style>
  <w:style w:type="character" w:customStyle="1" w:styleId="Absatz-Standardschriftart">
    <w:name w:val="Absatz-Standardschriftart"/>
    <w:rsid w:val="00604EFB"/>
  </w:style>
  <w:style w:type="character" w:customStyle="1" w:styleId="WW-Absatz-Standardschriftart">
    <w:name w:val="WW-Absatz-Standardschriftart"/>
    <w:rsid w:val="00604EFB"/>
  </w:style>
  <w:style w:type="character" w:customStyle="1" w:styleId="WW8Num9z0">
    <w:name w:val="WW8Num9z0"/>
    <w:rsid w:val="00604EFB"/>
    <w:rPr>
      <w:rFonts w:ascii="Symbol" w:hAnsi="Symbol" w:cs="Symbol"/>
    </w:rPr>
  </w:style>
  <w:style w:type="character" w:customStyle="1" w:styleId="WW8Num9z1">
    <w:name w:val="WW8Num9z1"/>
    <w:rsid w:val="00604EFB"/>
    <w:rPr>
      <w:rFonts w:ascii="Courier New" w:hAnsi="Courier New" w:cs="Courier New"/>
    </w:rPr>
  </w:style>
  <w:style w:type="character" w:customStyle="1" w:styleId="WW8Num9z2">
    <w:name w:val="WW8Num9z2"/>
    <w:rsid w:val="00604EFB"/>
    <w:rPr>
      <w:rFonts w:ascii="Wingdings" w:hAnsi="Wingdings" w:cs="Wingdings"/>
    </w:rPr>
  </w:style>
  <w:style w:type="character" w:customStyle="1" w:styleId="Fuentedeprrafopredeter2">
    <w:name w:val="Fuente de párrafo predeter.2"/>
    <w:rsid w:val="00604EFB"/>
  </w:style>
  <w:style w:type="character" w:customStyle="1" w:styleId="WW-Absatz-Standardschriftart1">
    <w:name w:val="WW-Absatz-Standardschriftart1"/>
    <w:rsid w:val="00604EFB"/>
  </w:style>
  <w:style w:type="character" w:customStyle="1" w:styleId="WW8Num2z1">
    <w:name w:val="WW8Num2z1"/>
    <w:rsid w:val="00604EFB"/>
    <w:rPr>
      <w:rFonts w:ascii="Courier New" w:hAnsi="Courier New" w:cs="Courier New"/>
    </w:rPr>
  </w:style>
  <w:style w:type="character" w:customStyle="1" w:styleId="WW8Num2z2">
    <w:name w:val="WW8Num2z2"/>
    <w:rsid w:val="00604EFB"/>
    <w:rPr>
      <w:rFonts w:ascii="Wingdings" w:hAnsi="Wingdings" w:cs="Wingdings"/>
    </w:rPr>
  </w:style>
  <w:style w:type="character" w:customStyle="1" w:styleId="WW8Num10z0">
    <w:name w:val="WW8Num10z0"/>
    <w:rsid w:val="00604EFB"/>
    <w:rPr>
      <w:rFonts w:ascii="Symbol" w:hAnsi="Symbol" w:cs="Symbol"/>
    </w:rPr>
  </w:style>
  <w:style w:type="character" w:customStyle="1" w:styleId="WW8Num10z1">
    <w:name w:val="WW8Num10z1"/>
    <w:rsid w:val="00604EFB"/>
    <w:rPr>
      <w:rFonts w:ascii="Courier New" w:hAnsi="Courier New" w:cs="Courier New"/>
    </w:rPr>
  </w:style>
  <w:style w:type="character" w:customStyle="1" w:styleId="WW8Num10z2">
    <w:name w:val="WW8Num10z2"/>
    <w:rsid w:val="00604EFB"/>
    <w:rPr>
      <w:rFonts w:ascii="Wingdings" w:hAnsi="Wingdings" w:cs="Wingdings"/>
    </w:rPr>
  </w:style>
  <w:style w:type="character" w:customStyle="1" w:styleId="WW8Num11z0">
    <w:name w:val="WW8Num11z0"/>
    <w:rsid w:val="00604EFB"/>
    <w:rPr>
      <w:rFonts w:ascii="Symbol" w:hAnsi="Symbol" w:cs="Symbol"/>
    </w:rPr>
  </w:style>
  <w:style w:type="character" w:customStyle="1" w:styleId="WW8Num11z1">
    <w:name w:val="WW8Num11z1"/>
    <w:rsid w:val="00604EFB"/>
    <w:rPr>
      <w:rFonts w:ascii="Courier New" w:hAnsi="Courier New" w:cs="Courier New"/>
    </w:rPr>
  </w:style>
  <w:style w:type="character" w:customStyle="1" w:styleId="WW8Num11z2">
    <w:name w:val="WW8Num11z2"/>
    <w:rsid w:val="00604EFB"/>
    <w:rPr>
      <w:rFonts w:ascii="Wingdings" w:hAnsi="Wingdings" w:cs="Wingdings"/>
    </w:rPr>
  </w:style>
  <w:style w:type="character" w:customStyle="1" w:styleId="WW8Num12z0">
    <w:name w:val="WW8Num12z0"/>
    <w:rsid w:val="00604EFB"/>
    <w:rPr>
      <w:rFonts w:ascii="Symbol" w:hAnsi="Symbol" w:cs="Symbol"/>
    </w:rPr>
  </w:style>
  <w:style w:type="character" w:customStyle="1" w:styleId="WW8Num12z1">
    <w:name w:val="WW8Num12z1"/>
    <w:rsid w:val="00604EFB"/>
    <w:rPr>
      <w:rFonts w:ascii="Courier New" w:hAnsi="Courier New" w:cs="Courier New"/>
    </w:rPr>
  </w:style>
  <w:style w:type="character" w:customStyle="1" w:styleId="WW8Num12z2">
    <w:name w:val="WW8Num12z2"/>
    <w:rsid w:val="00604EFB"/>
    <w:rPr>
      <w:rFonts w:ascii="Wingdings" w:hAnsi="Wingdings" w:cs="Wingdings"/>
    </w:rPr>
  </w:style>
  <w:style w:type="character" w:customStyle="1" w:styleId="Fuentedeprrafopredeter1">
    <w:name w:val="Fuente de párrafo predeter.1"/>
    <w:rsid w:val="00604EFB"/>
  </w:style>
  <w:style w:type="character" w:styleId="Nmerodepgina">
    <w:name w:val="page number"/>
    <w:basedOn w:val="Fuentedeprrafopredeter1"/>
    <w:rsid w:val="00604EFB"/>
  </w:style>
  <w:style w:type="character" w:customStyle="1" w:styleId="FootnoteCharacters">
    <w:name w:val="Footnote Characters"/>
    <w:rsid w:val="00604EFB"/>
    <w:rPr>
      <w:sz w:val="20"/>
      <w:vertAlign w:val="superscript"/>
    </w:rPr>
  </w:style>
  <w:style w:type="character" w:styleId="Hipervnculo">
    <w:name w:val="Hyperlink"/>
    <w:rsid w:val="00604EFB"/>
    <w:rPr>
      <w:color w:val="0000FF"/>
      <w:u w:val="single"/>
    </w:rPr>
  </w:style>
  <w:style w:type="character" w:styleId="Textoennegrita">
    <w:name w:val="Strong"/>
    <w:qFormat/>
    <w:rsid w:val="00604EFB"/>
    <w:rPr>
      <w:b/>
      <w:bCs/>
    </w:rPr>
  </w:style>
  <w:style w:type="character" w:styleId="Hipervnculovisitado">
    <w:name w:val="FollowedHyperlink"/>
    <w:rsid w:val="00604EFB"/>
    <w:rPr>
      <w:color w:val="800080"/>
      <w:u w:val="single"/>
    </w:rPr>
  </w:style>
  <w:style w:type="character" w:customStyle="1" w:styleId="TextodegloboCar">
    <w:name w:val="Texto de globo Car"/>
    <w:rsid w:val="00604EFB"/>
    <w:rPr>
      <w:rFonts w:ascii="Tahoma" w:hAnsi="Tahoma" w:cs="Tahoma"/>
      <w:sz w:val="16"/>
      <w:szCs w:val="16"/>
      <w:lang w:val="en-US"/>
    </w:rPr>
  </w:style>
  <w:style w:type="character" w:customStyle="1" w:styleId="IndexLink">
    <w:name w:val="Index Link"/>
    <w:rsid w:val="00604EFB"/>
  </w:style>
  <w:style w:type="character" w:customStyle="1" w:styleId="CitadestacadaCar">
    <w:name w:val="Cita destacada Car"/>
    <w:rsid w:val="00604EFB"/>
    <w:rPr>
      <w:rFonts w:ascii="Calibri" w:eastAsia="Calibri" w:hAnsi="Calibri" w:cs="Times New Roman"/>
      <w:b/>
      <w:bCs/>
      <w:i/>
      <w:iCs/>
      <w:color w:val="4F81BD"/>
      <w:sz w:val="22"/>
      <w:szCs w:val="22"/>
      <w:lang w:val="es-PE"/>
    </w:rPr>
  </w:style>
  <w:style w:type="character" w:styleId="nfasisintenso">
    <w:name w:val="Intense Emphasis"/>
    <w:qFormat/>
    <w:rsid w:val="00604EFB"/>
    <w:rPr>
      <w:b/>
      <w:bCs/>
      <w:i/>
      <w:iCs/>
      <w:color w:val="4F81BD"/>
    </w:rPr>
  </w:style>
  <w:style w:type="character" w:customStyle="1" w:styleId="SubttuloCar">
    <w:name w:val="Subtítulo Car"/>
    <w:rsid w:val="00604EFB"/>
    <w:rPr>
      <w:rFonts w:ascii="Arial" w:hAnsi="Arial" w:cs="Arial"/>
      <w:i/>
      <w:sz w:val="36"/>
      <w:lang w:val="en-AU" w:eastAsia="zh-CN"/>
    </w:rPr>
  </w:style>
  <w:style w:type="character" w:customStyle="1" w:styleId="EncabezadoCar">
    <w:name w:val="Encabezado Car"/>
    <w:rsid w:val="00604EFB"/>
    <w:rPr>
      <w:lang w:val="es-ES" w:eastAsia="zh-CN"/>
    </w:rPr>
  </w:style>
  <w:style w:type="character" w:customStyle="1" w:styleId="TtuloCar">
    <w:name w:val="Título Car"/>
    <w:rsid w:val="00604EFB"/>
    <w:rPr>
      <w:rFonts w:ascii="Arial" w:hAnsi="Arial" w:cs="Arial"/>
      <w:b/>
      <w:sz w:val="36"/>
      <w:lang w:val="en-US"/>
    </w:rPr>
  </w:style>
  <w:style w:type="paragraph" w:customStyle="1" w:styleId="Heading">
    <w:name w:val="Heading"/>
    <w:basedOn w:val="Normal"/>
    <w:next w:val="Textoindependiente"/>
    <w:rsid w:val="00604EFB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Textoindependiente">
    <w:name w:val="Body Text"/>
    <w:basedOn w:val="Normal"/>
    <w:rsid w:val="00604EFB"/>
    <w:pPr>
      <w:keepLines/>
      <w:spacing w:after="120"/>
      <w:ind w:left="720"/>
    </w:pPr>
  </w:style>
  <w:style w:type="paragraph" w:styleId="Lista">
    <w:name w:val="List"/>
    <w:basedOn w:val="Textoindependiente"/>
    <w:rsid w:val="00604EFB"/>
    <w:rPr>
      <w:rFonts w:ascii="Times" w:hAnsi="Times" w:cs="Lucidasans"/>
    </w:rPr>
  </w:style>
  <w:style w:type="paragraph" w:styleId="Epgrafe">
    <w:name w:val="caption"/>
    <w:basedOn w:val="Normal"/>
    <w:qFormat/>
    <w:rsid w:val="00604EF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604EFB"/>
    <w:pPr>
      <w:suppressLineNumbers/>
    </w:pPr>
    <w:rPr>
      <w:rFonts w:ascii="Times" w:hAnsi="Times" w:cs="Lucidasans"/>
    </w:rPr>
  </w:style>
  <w:style w:type="paragraph" w:customStyle="1" w:styleId="Epgrafe2">
    <w:name w:val="Epígrafe2"/>
    <w:basedOn w:val="Normal"/>
    <w:rsid w:val="00604EF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Epgrafe1">
    <w:name w:val="Epígrafe1"/>
    <w:basedOn w:val="Normal"/>
    <w:rsid w:val="00604EFB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Paragraph2">
    <w:name w:val="Paragraph2"/>
    <w:basedOn w:val="Normal"/>
    <w:rsid w:val="00604EFB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rsid w:val="00604EFB"/>
    <w:pPr>
      <w:spacing w:line="100" w:lineRule="atLeast"/>
      <w:jc w:val="center"/>
    </w:pPr>
    <w:rPr>
      <w:rFonts w:ascii="Arial" w:hAnsi="Arial" w:cs="Arial"/>
      <w:b/>
      <w:sz w:val="36"/>
    </w:rPr>
  </w:style>
  <w:style w:type="paragraph" w:styleId="Subttulo">
    <w:name w:val="Subtitle"/>
    <w:basedOn w:val="Normal"/>
    <w:next w:val="Textoindependiente"/>
    <w:qFormat/>
    <w:rsid w:val="00604EFB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customStyle="1" w:styleId="Sangranormal1">
    <w:name w:val="Sangría normal1"/>
    <w:basedOn w:val="Normal"/>
    <w:rsid w:val="00604EFB"/>
    <w:pPr>
      <w:ind w:left="900" w:hanging="900"/>
    </w:pPr>
  </w:style>
  <w:style w:type="paragraph" w:styleId="TDC1">
    <w:name w:val="toc 1"/>
    <w:basedOn w:val="Normal"/>
    <w:next w:val="Normal"/>
    <w:rsid w:val="00604EFB"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rsid w:val="00604EFB"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rsid w:val="00604EFB"/>
    <w:pPr>
      <w:ind w:left="400"/>
    </w:pPr>
    <w:rPr>
      <w:szCs w:val="24"/>
    </w:rPr>
  </w:style>
  <w:style w:type="paragraph" w:styleId="Encabezado">
    <w:name w:val="header"/>
    <w:basedOn w:val="Normal"/>
    <w:rsid w:val="00604EF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04EFB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Normal"/>
    <w:rsid w:val="00604EFB"/>
    <w:pPr>
      <w:keepLines/>
      <w:spacing w:after="120"/>
    </w:pPr>
  </w:style>
  <w:style w:type="paragraph" w:customStyle="1" w:styleId="Blockquote">
    <w:name w:val="Blockquote"/>
    <w:basedOn w:val="Normal"/>
    <w:rsid w:val="00604EFB"/>
    <w:pPr>
      <w:widowControl/>
      <w:spacing w:before="100" w:after="100" w:line="100" w:lineRule="atLeast"/>
      <w:ind w:left="360" w:right="360"/>
    </w:pPr>
    <w:rPr>
      <w:sz w:val="24"/>
      <w:lang w:val="en-CA"/>
    </w:rPr>
  </w:style>
  <w:style w:type="paragraph" w:customStyle="1" w:styleId="Bullet1">
    <w:name w:val="Bullet1"/>
    <w:basedOn w:val="Normal"/>
    <w:rsid w:val="00604EFB"/>
    <w:pPr>
      <w:ind w:left="720" w:hanging="432"/>
    </w:pPr>
  </w:style>
  <w:style w:type="paragraph" w:customStyle="1" w:styleId="Bullet2">
    <w:name w:val="Bullet2"/>
    <w:basedOn w:val="Normal"/>
    <w:rsid w:val="00604EFB"/>
    <w:pPr>
      <w:ind w:left="1440" w:hanging="360"/>
    </w:pPr>
    <w:rPr>
      <w:color w:val="000080"/>
    </w:rPr>
  </w:style>
  <w:style w:type="paragraph" w:customStyle="1" w:styleId="Mapadeldocumento1">
    <w:name w:val="Mapa del documento1"/>
    <w:basedOn w:val="Normal"/>
    <w:rsid w:val="00604EFB"/>
    <w:pPr>
      <w:shd w:val="clear" w:color="auto" w:fill="000080"/>
    </w:pPr>
    <w:rPr>
      <w:rFonts w:ascii="Tahoma" w:hAnsi="Tahoma" w:cs="Tahoma"/>
    </w:rPr>
  </w:style>
  <w:style w:type="paragraph" w:styleId="Textonotapie">
    <w:name w:val="footnote text"/>
    <w:basedOn w:val="Normal"/>
    <w:rsid w:val="00604EFB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Normal"/>
    <w:rsid w:val="00604EFB"/>
    <w:pPr>
      <w:spacing w:before="480" w:after="60" w:line="100" w:lineRule="atLeast"/>
      <w:jc w:val="center"/>
    </w:pPr>
    <w:rPr>
      <w:rFonts w:ascii="Arial" w:hAnsi="Arial" w:cs="Arial"/>
      <w:b/>
      <w:kern w:val="1"/>
      <w:sz w:val="32"/>
    </w:rPr>
  </w:style>
  <w:style w:type="paragraph" w:customStyle="1" w:styleId="Paragraph1">
    <w:name w:val="Paragraph1"/>
    <w:basedOn w:val="Normal"/>
    <w:rsid w:val="00604EFB"/>
    <w:pPr>
      <w:spacing w:before="80" w:line="100" w:lineRule="atLeast"/>
      <w:jc w:val="both"/>
    </w:pPr>
  </w:style>
  <w:style w:type="paragraph" w:customStyle="1" w:styleId="Paragraph3">
    <w:name w:val="Paragraph3"/>
    <w:basedOn w:val="Normal"/>
    <w:rsid w:val="00604EFB"/>
    <w:pPr>
      <w:spacing w:before="80" w:line="100" w:lineRule="atLeast"/>
      <w:ind w:left="1530"/>
      <w:jc w:val="both"/>
    </w:pPr>
  </w:style>
  <w:style w:type="paragraph" w:customStyle="1" w:styleId="Paragraph4">
    <w:name w:val="Paragraph4"/>
    <w:basedOn w:val="Normal"/>
    <w:rsid w:val="00604EFB"/>
    <w:pPr>
      <w:spacing w:before="80" w:line="100" w:lineRule="atLeast"/>
      <w:ind w:left="2250"/>
      <w:jc w:val="both"/>
    </w:pPr>
  </w:style>
  <w:style w:type="paragraph" w:styleId="TDC4">
    <w:name w:val="toc 4"/>
    <w:basedOn w:val="Normal"/>
    <w:next w:val="Normal"/>
    <w:rsid w:val="00604EFB"/>
    <w:pPr>
      <w:ind w:left="600"/>
    </w:pPr>
    <w:rPr>
      <w:szCs w:val="24"/>
    </w:rPr>
  </w:style>
  <w:style w:type="paragraph" w:styleId="TDC5">
    <w:name w:val="toc 5"/>
    <w:basedOn w:val="Normal"/>
    <w:next w:val="Normal"/>
    <w:rsid w:val="00604EFB"/>
    <w:pPr>
      <w:ind w:left="800"/>
    </w:pPr>
    <w:rPr>
      <w:szCs w:val="24"/>
    </w:rPr>
  </w:style>
  <w:style w:type="paragraph" w:styleId="TDC6">
    <w:name w:val="toc 6"/>
    <w:basedOn w:val="Normal"/>
    <w:next w:val="Normal"/>
    <w:rsid w:val="00604EFB"/>
    <w:pPr>
      <w:ind w:left="1000"/>
    </w:pPr>
    <w:rPr>
      <w:szCs w:val="24"/>
    </w:rPr>
  </w:style>
  <w:style w:type="paragraph" w:styleId="TDC7">
    <w:name w:val="toc 7"/>
    <w:basedOn w:val="Normal"/>
    <w:next w:val="Normal"/>
    <w:rsid w:val="00604EFB"/>
    <w:pPr>
      <w:ind w:left="1200"/>
    </w:pPr>
    <w:rPr>
      <w:szCs w:val="24"/>
    </w:rPr>
  </w:style>
  <w:style w:type="paragraph" w:styleId="TDC8">
    <w:name w:val="toc 8"/>
    <w:basedOn w:val="Normal"/>
    <w:next w:val="Normal"/>
    <w:rsid w:val="00604EFB"/>
    <w:pPr>
      <w:ind w:left="1400"/>
    </w:pPr>
    <w:rPr>
      <w:szCs w:val="24"/>
    </w:rPr>
  </w:style>
  <w:style w:type="paragraph" w:styleId="TDC9">
    <w:name w:val="toc 9"/>
    <w:basedOn w:val="Normal"/>
    <w:next w:val="Normal"/>
    <w:rsid w:val="00604EFB"/>
    <w:pPr>
      <w:ind w:left="1600"/>
    </w:pPr>
    <w:rPr>
      <w:szCs w:val="24"/>
    </w:rPr>
  </w:style>
  <w:style w:type="paragraph" w:customStyle="1" w:styleId="Textoindependiente21">
    <w:name w:val="Texto independiente 21"/>
    <w:basedOn w:val="Normal"/>
    <w:rsid w:val="00604EFB"/>
    <w:rPr>
      <w:i/>
      <w:color w:val="0000FF"/>
    </w:rPr>
  </w:style>
  <w:style w:type="paragraph" w:styleId="Sangradetextonormal">
    <w:name w:val="Body Text Indent"/>
    <w:basedOn w:val="Normal"/>
    <w:rsid w:val="00604EF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04EFB"/>
    <w:pPr>
      <w:widowControl/>
      <w:spacing w:before="120" w:line="100" w:lineRule="atLeast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604EFB"/>
    <w:pPr>
      <w:widowControl/>
      <w:tabs>
        <w:tab w:val="left" w:pos="720"/>
      </w:tabs>
      <w:spacing w:before="120" w:line="100" w:lineRule="atLeast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rsid w:val="00604EFB"/>
    <w:pPr>
      <w:spacing w:after="120"/>
      <w:ind w:left="720"/>
    </w:pPr>
    <w:rPr>
      <w:i/>
      <w:color w:val="0000FF"/>
    </w:rPr>
  </w:style>
  <w:style w:type="paragraph" w:styleId="NormalWeb">
    <w:name w:val="Normal (Web)"/>
    <w:basedOn w:val="Normal"/>
    <w:rsid w:val="00604EFB"/>
    <w:pPr>
      <w:widowControl/>
      <w:spacing w:before="100" w:after="100" w:line="100" w:lineRule="atLeast"/>
    </w:pPr>
    <w:rPr>
      <w:sz w:val="24"/>
      <w:szCs w:val="24"/>
    </w:rPr>
  </w:style>
  <w:style w:type="paragraph" w:customStyle="1" w:styleId="infoblue0">
    <w:name w:val="infoblue"/>
    <w:basedOn w:val="Normal"/>
    <w:rsid w:val="00604EFB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rsid w:val="00604EFB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604EFB"/>
    <w:pPr>
      <w:suppressLineNumbers/>
    </w:pPr>
  </w:style>
  <w:style w:type="paragraph" w:customStyle="1" w:styleId="TableHeading">
    <w:name w:val="Table Heading"/>
    <w:basedOn w:val="TableContents"/>
    <w:rsid w:val="00604EFB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604EFB"/>
    <w:pPr>
      <w:tabs>
        <w:tab w:val="right" w:leader="dot" w:pos="9972"/>
      </w:tabs>
      <w:ind w:left="2547"/>
    </w:pPr>
  </w:style>
  <w:style w:type="paragraph" w:styleId="Citadestacada">
    <w:name w:val="Intense Quote"/>
    <w:basedOn w:val="Normal"/>
    <w:next w:val="Normal"/>
    <w:qFormat/>
    <w:rsid w:val="00604EFB"/>
    <w:pPr>
      <w:widowControl/>
      <w:pBdr>
        <w:bottom w:val="single" w:sz="4" w:space="4" w:color="FFFF00"/>
      </w:pBdr>
      <w:suppressAutoHyphens w:val="0"/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s-PE"/>
    </w:rPr>
  </w:style>
  <w:style w:type="paragraph" w:customStyle="1" w:styleId="Ttulo20">
    <w:name w:val="Título2"/>
    <w:basedOn w:val="Normal"/>
    <w:next w:val="Normal"/>
    <w:rsid w:val="00604EFB"/>
    <w:pPr>
      <w:spacing w:line="100" w:lineRule="atLeast"/>
      <w:jc w:val="center"/>
    </w:pPr>
    <w:rPr>
      <w:rFonts w:ascii="Arial" w:hAnsi="Arial" w:cs="Arial"/>
      <w:b/>
      <w:sz w:val="36"/>
      <w:lang w:val="en-US"/>
    </w:rPr>
  </w:style>
  <w:style w:type="table" w:styleId="Tablaconcuadrcula">
    <w:name w:val="Table Grid"/>
    <w:basedOn w:val="Tablaelegante"/>
    <w:uiPriority w:val="59"/>
    <w:rsid w:val="00852B18"/>
    <w:rPr>
      <w:rFonts w:asciiTheme="majorHAnsi" w:hAnsiTheme="majorHAnsi"/>
      <w:sz w:val="2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B0F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DAEEF3" w:themeFill="accent5" w:themeFillTint="33"/>
      </w:tcPr>
    </w:tblStylePr>
    <w:tblStylePr w:type="band2Horz">
      <w:tblPr/>
      <w:tcPr>
        <w:shd w:val="clear" w:color="auto" w:fill="FFFFFF" w:themeFill="background1"/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ky">
    <w:name w:val="sky"/>
    <w:basedOn w:val="Tablaelegante"/>
    <w:uiPriority w:val="99"/>
    <w:qFormat/>
    <w:rsid w:val="00852B18"/>
    <w:rPr>
      <w:rFonts w:ascii="Arial" w:hAnsi="Arial"/>
      <w:sz w:val="2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B9EDFF"/>
      </w:tcPr>
    </w:tblStylePr>
  </w:style>
  <w:style w:type="table" w:styleId="Tablaelegante">
    <w:name w:val="Table Elegant"/>
    <w:basedOn w:val="Tablanormal"/>
    <w:uiPriority w:val="99"/>
    <w:semiHidden/>
    <w:unhideWhenUsed/>
    <w:rsid w:val="00F023F7"/>
    <w:pPr>
      <w:widowControl w:val="0"/>
      <w:suppressAutoHyphens/>
      <w:spacing w:line="240" w:lineRule="atLeas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2049</Words>
  <Characters>11272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Desarrollo de Software</vt:lpstr>
    </vt:vector>
  </TitlesOfParts>
  <Company/>
  <LinksUpToDate>false</LinksUpToDate>
  <CharactersWithSpaces>13295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Desarrollo de Software</dc:title>
  <dc:subject>Software</dc:subject>
  <dc:creator>SECS GROUP Inc.</dc:creator>
  <cp:lastModifiedBy>JOSE</cp:lastModifiedBy>
  <cp:revision>9</cp:revision>
  <cp:lastPrinted>2008-03-26T17:45:00Z</cp:lastPrinted>
  <dcterms:created xsi:type="dcterms:W3CDTF">2012-06-19T20:34:00Z</dcterms:created>
  <dcterms:modified xsi:type="dcterms:W3CDTF">2012-07-24T05:04:00Z</dcterms:modified>
</cp:coreProperties>
</file>